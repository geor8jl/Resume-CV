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8"/>
          <w:szCs w:val="28"/>
        </w:rPr>
        <w:jc w:val="left"/>
        <w:spacing w:before="12" w:lineRule="exact" w:line="280"/>
      </w:pPr>
      <w:r>
        <w:pict>
          <v:group style="position:absolute;margin-left:40.87pt;margin-top:35.4pt;width:527.792pt;height:155.23pt;mso-position-horizontal-relative:page;mso-position-vertical-relative:page;z-index:-663" coordorigin="817,708" coordsize="10556,3105">
            <v:shape type="#_x0000_t75" style="position:absolute;left:9310;top:708;width:1214;height:994">
              <v:imagedata o:title="" r:id="rId5"/>
            </v:shape>
            <v:shape style="position:absolute;left:919;top:1762;width:0;height:468" coordorigin="919,1762" coordsize="0,468" path="m919,1762l919,2230e" filled="f" stroked="t" strokeweight="3.94pt" strokecolor="#4AACC5">
              <v:path arrowok="t"/>
            </v:shape>
            <v:shape style="position:absolute;left:11234;top:1762;width:108;height:468" coordorigin="11234,1762" coordsize="108,468" path="m11234,2230l11342,2230,11342,1762,11234,1762,11234,2230xe" filled="t" fillcolor="#4AACC5" stroked="f">
              <v:path arrowok="t"/>
              <v:fill/>
            </v:shape>
            <v:shape style="position:absolute;left:958;top:1762;width:10276;height:468" coordorigin="958,1762" coordsize="10276,468" path="m11234,1762l958,1762,958,2230,11234,2230,11234,1762xe" filled="t" fillcolor="#4AACC5" stroked="f">
              <v:path arrowok="t"/>
              <v:fill/>
            </v:shape>
            <v:shape style="position:absolute;left:878;top:1732;width:10464;height:0" coordorigin="878,1732" coordsize="10464,0" path="m878,1732l11342,1732e" filled="f" stroked="t" strokeweight="3.124pt" strokecolor="#4AACC5">
              <v:path arrowok="t"/>
            </v:shape>
            <v:shape style="position:absolute;left:919;top:2276;width:0;height:1498" coordorigin="919,2276" coordsize="0,1498" path="m919,2276l919,3773e" filled="f" stroked="t" strokeweight="3.94pt" strokecolor="#4AACC5">
              <v:path arrowok="t"/>
            </v:shape>
            <v:shape style="position:absolute;left:11234;top:2276;width:103;height:1498" coordorigin="11234,2276" coordsize="103,1498" path="m11234,3773l11337,3773,11337,2276,11234,2276,11234,3773xe" filled="t" fillcolor="#4AACC5" stroked="f">
              <v:path arrowok="t"/>
              <v:fill/>
            </v:shape>
            <v:shape style="position:absolute;left:958;top:2276;width:10276;height:374" coordorigin="958,2276" coordsize="10276,374" path="m11234,2276l958,2276,958,2650,11234,2650,11234,2276xe" filled="t" fillcolor="#4AACC5" stroked="f">
              <v:path arrowok="t"/>
              <v:fill/>
            </v:shape>
            <v:shape style="position:absolute;left:958;top:2650;width:10276;height:374" coordorigin="958,2650" coordsize="10276,374" path="m958,3024l11234,3024,11234,2650,958,2650,958,3024xe" filled="t" fillcolor="#4AACC5" stroked="f">
              <v:path arrowok="t"/>
              <v:fill/>
            </v:shape>
            <v:shape style="position:absolute;left:958;top:3024;width:10276;height:374" coordorigin="958,3024" coordsize="10276,374" path="m958,3399l11234,3399,11234,3024,958,3024,958,3399xe" filled="t" fillcolor="#4AACC5" stroked="f">
              <v:path arrowok="t"/>
              <v:fill/>
            </v:shape>
            <v:shape style="position:absolute;left:958;top:3399;width:10276;height:374" coordorigin="958,3399" coordsize="10276,374" path="m958,3773l11234,3773,11234,3399,958,3399,958,3773xe" filled="t" fillcolor="#4AACC5" stroked="f">
              <v:path arrowok="t"/>
              <v:fill/>
            </v:shape>
            <v:shape style="position:absolute;left:878;top:2229;width:10459;height:45" coordorigin="878,2229" coordsize="10459,45" path="m878,2274l11337,2274,11337,2229,878,2229,878,2274xe" filled="t" fillcolor="#FFFFFF" stroked="f">
              <v:path arrowok="t"/>
              <v:fill/>
            </v:shape>
            <v:shape style="position:absolute;left:878;top:2272;width:10459;height:4" coordorigin="878,2272" coordsize="10459,4" path="m878,2277l11337,2277,11337,2272,878,2272,878,2277xe" filled="t" fillcolor="#4AACC5" stroked="f">
              <v:path arrowok="t"/>
              <v:fill/>
            </v:shape>
            <v:shape style="position:absolute;left:848;top:1702;width:0;height:2071" coordorigin="848,1702" coordsize="0,2071" path="m848,1702l848,3773e" filled="f" stroked="t" strokeweight="3.1pt" strokecolor="#4AACC5">
              <v:path arrowok="t"/>
            </v:shape>
            <w10:wrap type="none"/>
          </v:group>
        </w:pict>
      </w: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40"/>
          <w:szCs w:val="40"/>
        </w:rPr>
        <w:jc w:val="left"/>
        <w:spacing w:lineRule="exact" w:line="440"/>
        <w:ind w:left="2775"/>
      </w:pPr>
      <w:r>
        <w:rPr>
          <w:rFonts w:cs="Consolas" w:hAnsi="Consolas" w:eastAsia="Consolas" w:ascii="Consolas"/>
          <w:b/>
          <w:color w:val="FFFFFF"/>
          <w:position w:val="1"/>
          <w:sz w:val="40"/>
          <w:szCs w:val="40"/>
        </w:rPr>
        <w:t>Universidad Técnica Nacional</w:t>
      </w:r>
      <w:r>
        <w:rPr>
          <w:rFonts w:cs="Consolas" w:hAnsi="Consolas" w:eastAsia="Consolas" w:ascii="Consolas"/>
          <w:color w:val="000000"/>
          <w:position w:val="0"/>
          <w:sz w:val="40"/>
          <w:szCs w:val="40"/>
        </w:rPr>
      </w:r>
    </w:p>
    <w:p>
      <w:pPr>
        <w:rPr>
          <w:rFonts w:cs="Consolas" w:hAnsi="Consolas" w:eastAsia="Consolas" w:ascii="Consolas"/>
          <w:sz w:val="32"/>
          <w:szCs w:val="32"/>
        </w:rPr>
        <w:jc w:val="left"/>
        <w:spacing w:before="47"/>
        <w:ind w:left="718"/>
      </w:pP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Carrera: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T.I.</w:t>
      </w:r>
      <w:r>
        <w:rPr>
          <w:rFonts w:cs="Consolas" w:hAnsi="Consolas" w:eastAsia="Consolas" w:ascii="Consolas"/>
          <w:color w:val="000000"/>
          <w:w w:val="100"/>
          <w:sz w:val="32"/>
          <w:szCs w:val="32"/>
        </w:rPr>
      </w:r>
    </w:p>
    <w:p>
      <w:pPr>
        <w:rPr>
          <w:rFonts w:cs="Consolas" w:hAnsi="Consolas" w:eastAsia="Consolas" w:ascii="Consolas"/>
          <w:sz w:val="32"/>
          <w:szCs w:val="32"/>
        </w:rPr>
        <w:jc w:val="left"/>
        <w:ind w:left="718" w:right="4399"/>
      </w:pP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Curso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ISW-411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: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Programación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III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-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C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#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 Prof.: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MRT.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Anthony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Morera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V.</w:t>
      </w:r>
      <w:r>
        <w:rPr>
          <w:rFonts w:cs="Consolas" w:hAnsi="Consolas" w:eastAsia="Consolas" w:ascii="Consolas"/>
          <w:color w:val="000000"/>
          <w:w w:val="100"/>
          <w:sz w:val="32"/>
          <w:szCs w:val="32"/>
        </w:rPr>
      </w:r>
    </w:p>
    <w:p>
      <w:pPr>
        <w:rPr>
          <w:rFonts w:cs="Consolas" w:hAnsi="Consolas" w:eastAsia="Consolas" w:ascii="Consolas"/>
          <w:sz w:val="32"/>
          <w:szCs w:val="32"/>
        </w:rPr>
        <w:jc w:val="left"/>
        <w:spacing w:lineRule="exact" w:line="360"/>
        <w:ind w:left="718"/>
      </w:pPr>
      <w:r>
        <w:rPr>
          <w:rFonts w:cs="Consolas" w:hAnsi="Consolas" w:eastAsia="Consolas" w:ascii="Consolas"/>
          <w:b/>
          <w:color w:val="FFFFFF"/>
          <w:w w:val="99"/>
          <w:position w:val="1"/>
          <w:sz w:val="32"/>
          <w:szCs w:val="32"/>
        </w:rPr>
        <w:t>Periodo</w:t>
      </w:r>
      <w:r>
        <w:rPr>
          <w:rFonts w:cs="Consolas" w:hAnsi="Consolas" w:eastAsia="Consolas" w:ascii="Consolas"/>
          <w:b/>
          <w:color w:val="FFFFFF"/>
          <w:w w:val="100"/>
          <w:position w:val="1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position w:val="1"/>
          <w:sz w:val="32"/>
          <w:szCs w:val="32"/>
        </w:rPr>
        <w:t>:</w:t>
      </w:r>
      <w:r>
        <w:rPr>
          <w:rFonts w:cs="Consolas" w:hAnsi="Consolas" w:eastAsia="Consolas" w:ascii="Consolas"/>
          <w:b/>
          <w:color w:val="FFFFFF"/>
          <w:w w:val="100"/>
          <w:position w:val="1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position w:val="1"/>
          <w:sz w:val="32"/>
          <w:szCs w:val="32"/>
        </w:rPr>
        <w:t>I</w:t>
      </w:r>
      <w:r>
        <w:rPr>
          <w:rFonts w:cs="Consolas" w:hAnsi="Consolas" w:eastAsia="Consolas" w:ascii="Consolas"/>
          <w:b/>
          <w:color w:val="FFFFFF"/>
          <w:w w:val="100"/>
          <w:position w:val="1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position w:val="1"/>
          <w:sz w:val="32"/>
          <w:szCs w:val="32"/>
        </w:rPr>
        <w:t>-</w:t>
      </w:r>
      <w:r>
        <w:rPr>
          <w:rFonts w:cs="Consolas" w:hAnsi="Consolas" w:eastAsia="Consolas" w:ascii="Consolas"/>
          <w:b/>
          <w:color w:val="FFFFFF"/>
          <w:w w:val="100"/>
          <w:position w:val="1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position w:val="1"/>
          <w:sz w:val="32"/>
          <w:szCs w:val="32"/>
        </w:rPr>
        <w:t>2018</w:t>
      </w:r>
      <w:r>
        <w:rPr>
          <w:rFonts w:cs="Consolas" w:hAnsi="Consolas" w:eastAsia="Consolas" w:ascii="Consolas"/>
          <w:color w:val="000000"/>
          <w:w w:val="100"/>
          <w:position w:val="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36"/>
          <w:szCs w:val="36"/>
        </w:rPr>
        <w:jc w:val="center"/>
        <w:spacing w:lineRule="exact" w:line="400"/>
        <w:ind w:left="3916" w:right="4113"/>
      </w:pPr>
      <w:r>
        <w:pict>
          <v:group style="position:absolute;margin-left:78.444pt;margin-top:-1.57184pt;width:451.516pt;height:24.12pt;mso-position-horizontal-relative:page;mso-position-vertical-relative:paragraph;z-index:-662" coordorigin="1569,-31" coordsize="9030,482">
            <v:shape style="position:absolute;left:1599;top:-1;width:103;height:422" coordorigin="1599,-1" coordsize="103,422" path="m1599,421l1702,421,1702,-1,1599,-1,1599,421xe" filled="t" fillcolor="#4AACC5" stroked="f">
              <v:path arrowok="t"/>
              <v:fill/>
            </v:shape>
            <v:shape style="position:absolute;left:10466;top:-1;width:103;height:422" coordorigin="10466,-1" coordsize="103,422" path="m10466,421l10569,421,10569,-1,10466,-1,10466,421xe" filled="t" fillcolor="#4AACC5" stroked="f">
              <v:path arrowok="t"/>
              <v:fill/>
            </v:shape>
            <v:shape style="position:absolute;left:1702;top:-1;width:8764;height:422" coordorigin="1702,-1" coordsize="8764,422" path="m10466,-1l1702,-1,1702,421,10466,421,10466,-1xe" filled="t" fillcolor="#4AACC5" stroked="f">
              <v:path arrowok="t"/>
              <v:fill/>
            </v:shape>
            <v:shape style="position:absolute;left:1599;top:-6;width:8970;height:0" coordorigin="1599,-6" coordsize="8970,0" path="m1599,-6l10569,-6e" filled="f" stroked="t" strokeweight="0.58pt" strokecolor="#4AACC5">
              <v:path arrowok="t"/>
            </v:shape>
            <v:shape style="position:absolute;left:1594;top:-11;width:0;height:442" coordorigin="1594,-11" coordsize="0,442" path="m1594,-11l1594,431e" filled="f" stroked="t" strokeweight="0.58pt" strokecolor="#4AACC5">
              <v:path arrowok="t"/>
            </v:shape>
            <v:shape style="position:absolute;left:1599;top:426;width:8970;height:0" coordorigin="1599,426" coordsize="8970,0" path="m1599,426l10569,426e" filled="f" stroked="t" strokeweight="0.58001pt" strokecolor="#4AACC5">
              <v:path arrowok="t"/>
            </v:shape>
            <v:shape style="position:absolute;left:10574;top:-11;width:0;height:442" coordorigin="10574,-11" coordsize="0,442" path="m10574,-11l10574,431e" filled="f" stroked="t" strokeweight="0.57998pt" strokecolor="#4AACC5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color w:val="FFFFFF"/>
          <w:position w:val="1"/>
          <w:sz w:val="36"/>
          <w:szCs w:val="36"/>
        </w:rPr>
        <w:t>Proyecto Programado</w:t>
      </w:r>
      <w:r>
        <w:rPr>
          <w:rFonts w:cs="Consolas" w:hAnsi="Consolas" w:eastAsia="Consolas" w:ascii="Consolas"/>
          <w:color w:val="000000"/>
          <w:position w:val="0"/>
          <w:sz w:val="36"/>
          <w:szCs w:val="36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rPr>
          <w:rFonts w:cs="Consolas" w:hAnsi="Consolas" w:eastAsia="Consolas" w:ascii="Consolas"/>
          <w:b/>
          <w:sz w:val="28"/>
          <w:szCs w:val="28"/>
        </w:rPr>
        <w:t>Valor: 20%</w:t>
      </w:r>
      <w:r>
        <w:rPr>
          <w:rFonts w:cs="Consolas" w:hAnsi="Consolas" w:eastAsia="Consolas" w:ascii="Consolas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pict>
          <v:group style="position:absolute;margin-left:78.444pt;margin-top:-0.911094pt;width:451.756pt;height:19.32pt;mso-position-horizontal-relative:page;mso-position-vertical-relative:paragraph;z-index:-661" coordorigin="1569,-18" coordsize="9035,386">
            <v:shape style="position:absolute;left:1599;top:12;width:103;height:326" coordorigin="1599,12" coordsize="103,326" path="m1599,338l1702,338,1702,12,1599,12,1599,338xe" filled="t" fillcolor="#4AACC5" stroked="f">
              <v:path arrowok="t"/>
              <v:fill/>
            </v:shape>
            <v:shape style="position:absolute;left:10466;top:12;width:108;height:326" coordorigin="10466,12" coordsize="108,326" path="m10466,338l10574,338,10574,12,10466,12,10466,338xe" filled="t" fillcolor="#4AACC5" stroked="f">
              <v:path arrowok="t"/>
              <v:fill/>
            </v:shape>
            <v:shape style="position:absolute;left:1702;top:12;width:8764;height:326" coordorigin="1702,12" coordsize="8764,326" path="m1702,338l10466,338,10466,12,1702,12,1702,338xe" filled="t" fillcolor="#4AACC5" stroked="f">
              <v:path arrowok="t"/>
              <v:fill/>
            </v:shape>
            <v:shape style="position:absolute;left:1599;top:5;width:8975;height:0" coordorigin="1599,5" coordsize="8975,0" path="m1599,5l10574,5e" filled="f" stroked="t" strokeweight="0.58001pt" strokecolor="#4AACC5">
              <v:path arrowok="t"/>
            </v:shape>
            <v:shape style="position:absolute;left:1594;top:0;width:0;height:338" coordorigin="1594,0" coordsize="0,338" path="m1594,0l1594,338e" filled="f" stroked="t" strokeweight="0.58pt" strokecolor="#4AACC5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color w:val="FFFFFF"/>
          <w:sz w:val="28"/>
          <w:szCs w:val="28"/>
        </w:rPr>
        <w:t>A- Descripción del Proyecto</w:t>
      </w:r>
      <w:r>
        <w:rPr>
          <w:rFonts w:cs="Consolas" w:hAnsi="Consolas" w:eastAsia="Consolas" w:ascii="Consolas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4"/>
          <w:szCs w:val="14"/>
        </w:rPr>
        <w:jc w:val="both"/>
        <w:spacing w:before="14" w:lineRule="exact" w:line="280"/>
        <w:ind w:left="1462" w:right="1537"/>
      </w:pPr>
      <w:r>
        <w:rPr>
          <w:rFonts w:cs="Consolas" w:hAnsi="Consolas" w:eastAsia="Consolas" w:ascii="Consolas"/>
          <w:sz w:val="24"/>
          <w:szCs w:val="24"/>
        </w:rPr>
        <w:t>“Airbnb </w:t>
      </w:r>
      <w:r>
        <w:rPr>
          <w:rFonts w:cs="Consolas" w:hAnsi="Consolas" w:eastAsia="Consolas" w:ascii="Consolas"/>
          <w:sz w:val="24"/>
          <w:szCs w:val="24"/>
        </w:rPr>
        <w:t>comenzó en 2008, cuando dos diseñadores que tenían espacio</w:t>
      </w:r>
      <w:r>
        <w:rPr>
          <w:rFonts w:cs="Consolas" w:hAnsi="Consolas" w:eastAsia="Consolas" w:ascii="Consolas"/>
          <w:sz w:val="24"/>
          <w:szCs w:val="24"/>
        </w:rPr>
        <w:t> libre en casa alojaron a tres viajeros que buscaban un lugar donde</w:t>
      </w:r>
      <w:r>
        <w:rPr>
          <w:rFonts w:cs="Consolas" w:hAnsi="Consolas" w:eastAsia="Consolas" w:ascii="Consolas"/>
          <w:sz w:val="24"/>
          <w:szCs w:val="24"/>
        </w:rPr>
        <w:t> quedarse. En la actualidad, millones de anfitriones y viajeros se</w:t>
      </w:r>
      <w:r>
        <w:rPr>
          <w:rFonts w:cs="Consolas" w:hAnsi="Consolas" w:eastAsia="Consolas" w:ascii="Consolas"/>
          <w:sz w:val="24"/>
          <w:szCs w:val="24"/>
        </w:rPr>
        <w:t> animan a crear una cuenta gratuita en Airbnb para poder publicar</w:t>
      </w:r>
      <w:r>
        <w:rPr>
          <w:rFonts w:cs="Consolas" w:hAnsi="Consolas" w:eastAsia="Consolas" w:ascii="Consolas"/>
          <w:sz w:val="24"/>
          <w:szCs w:val="24"/>
        </w:rPr>
        <w:t> sus anuncios y reservar alojamientos únicos en todo el mundo</w:t>
      </w:r>
      <w:r>
        <w:rPr>
          <w:rFonts w:cs="Calibri" w:hAnsi="Calibri" w:eastAsia="Calibri" w:ascii="Calibri"/>
          <w:sz w:val="22"/>
          <w:szCs w:val="22"/>
        </w:rPr>
        <w:t>.”</w:t>
      </w:r>
      <w:r>
        <w:rPr>
          <w:rFonts w:cs="Calibri" w:hAnsi="Calibri" w:eastAsia="Calibri" w:ascii="Calibri"/>
          <w:w w:val="99"/>
          <w:position w:val="8"/>
          <w:sz w:val="14"/>
          <w:szCs w:val="14"/>
        </w:rPr>
        <w:t>1</w:t>
      </w:r>
      <w:r>
        <w:rPr>
          <w:rFonts w:cs="Calibri" w:hAnsi="Calibri" w:eastAsia="Calibri" w:ascii="Calibri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62"/>
      </w:pPr>
      <w:r>
        <w:pict>
          <v:shape type="#_x0000_t75" style="width:441.84pt;height:190.5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ind w:left="1462" w:right="1535"/>
      </w:pPr>
      <w:r>
        <w:pict>
          <v:group style="position:absolute;margin-left:85.104pt;margin-top:89.789pt;width:144.02pt;height:0pt;mso-position-horizontal-relative:page;mso-position-vertical-relative:paragraph;z-index:-660" coordorigin="1702,1796" coordsize="2880,0">
            <v:shape style="position:absolute;left:1702;top:1796;width:2880;height:0" coordorigin="1702,1796" coordsize="2880,0" path="m1702,1796l4582,1796e" filled="f" stroked="t" strokeweight="0.82003pt" strokecolor="#000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sz w:val="24"/>
          <w:szCs w:val="24"/>
        </w:rPr>
        <w:t>Por lo anteriormente expuesto y debido a que todos estos servicios</w:t>
      </w:r>
      <w:r>
        <w:rPr>
          <w:rFonts w:cs="Consolas" w:hAnsi="Consolas" w:eastAsia="Consolas" w:ascii="Consolas"/>
          <w:sz w:val="24"/>
          <w:szCs w:val="24"/>
        </w:rPr>
        <w:t> deben estar regulados como una actividad comercial la cual deben</w:t>
      </w:r>
      <w:r>
        <w:rPr>
          <w:rFonts w:cs="Consolas" w:hAnsi="Consolas" w:eastAsia="Consolas" w:ascii="Consolas"/>
          <w:sz w:val="24"/>
          <w:szCs w:val="24"/>
        </w:rPr>
        <w:t> pagar  impuestos </w:t>
      </w:r>
      <w:r>
        <w:rPr>
          <w:rFonts w:cs="Consolas" w:hAnsi="Consolas" w:eastAsia="Consolas" w:ascii="Consolas"/>
          <w:position w:val="7"/>
          <w:sz w:val="16"/>
          <w:szCs w:val="16"/>
        </w:rPr>
        <w:t>2 </w:t>
      </w:r>
      <w:r>
        <w:rPr>
          <w:rFonts w:cs="Consolas" w:hAnsi="Consolas" w:eastAsia="Consolas" w:ascii="Consolas"/>
          <w:position w:val="0"/>
          <w:sz w:val="24"/>
          <w:szCs w:val="24"/>
        </w:rPr>
        <w:t>,  usted  debe  diseñar  un  sistema  que  registre,</w:t>
      </w:r>
      <w:r>
        <w:rPr>
          <w:rFonts w:cs="Consolas" w:hAnsi="Consolas" w:eastAsia="Consolas" w:ascii="Consolas"/>
          <w:position w:val="0"/>
          <w:sz w:val="24"/>
          <w:szCs w:val="24"/>
        </w:rPr>
        <w:t> controle y administre Hospedajes y que cumpla con las regulaciones</w:t>
      </w:r>
      <w:r>
        <w:rPr>
          <w:rFonts w:cs="Consolas" w:hAnsi="Consolas" w:eastAsia="Consolas" w:ascii="Consolas"/>
          <w:position w:val="0"/>
          <w:sz w:val="24"/>
          <w:szCs w:val="24"/>
        </w:rPr>
        <w:t> de Costa Rica.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33"/>
        <w:ind w:left="1462"/>
      </w:pPr>
      <w:r>
        <w:rPr>
          <w:rFonts w:cs="Calibri" w:hAnsi="Calibri" w:eastAsia="Calibri" w:ascii="Calibri"/>
          <w:w w:val="99"/>
          <w:position w:val="7"/>
          <w:sz w:val="13"/>
          <w:szCs w:val="13"/>
        </w:rPr>
        <w:t>1</w:t>
      </w:r>
      <w:r>
        <w:rPr>
          <w:rFonts w:cs="Calibri" w:hAnsi="Calibri" w:eastAsia="Calibri" w:ascii="Calibri"/>
          <w:w w:val="100"/>
          <w:position w:val="7"/>
          <w:sz w:val="13"/>
          <w:szCs w:val="13"/>
        </w:rPr>
        <w:t>  </w:t>
      </w:r>
      <w:r>
        <w:rPr>
          <w:rFonts w:cs="Calibri" w:hAnsi="Calibri" w:eastAsia="Calibri" w:ascii="Calibri"/>
          <w:w w:val="99"/>
          <w:position w:val="0"/>
          <w:sz w:val="20"/>
          <w:szCs w:val="20"/>
        </w:rPr>
        <w:t>https://www.airbnb.co.cr/help/getting-started/how-it-works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462"/>
      </w:pPr>
      <w:r>
        <w:rPr>
          <w:rFonts w:cs="Calibri" w:hAnsi="Calibri" w:eastAsia="Calibri" w:ascii="Calibri"/>
          <w:w w:val="99"/>
          <w:position w:val="7"/>
          <w:sz w:val="13"/>
          <w:szCs w:val="13"/>
        </w:rPr>
        <w:t>2</w:t>
      </w:r>
      <w:r>
        <w:rPr>
          <w:rFonts w:cs="Calibri" w:hAnsi="Calibri" w:eastAsia="Calibri" w:ascii="Calibri"/>
          <w:w w:val="100"/>
          <w:position w:val="7"/>
          <w:sz w:val="13"/>
          <w:szCs w:val="13"/>
        </w:rPr>
        <w:t>  </w:t>
      </w:r>
      <w:r>
        <w:rPr>
          <w:rFonts w:cs="Calibri" w:hAnsi="Calibri" w:eastAsia="Calibri" w:ascii="Calibri"/>
          <w:w w:val="99"/>
          <w:position w:val="0"/>
          <w:sz w:val="20"/>
          <w:szCs w:val="20"/>
        </w:rPr>
        <w:t>https://www.nacion.com/economia/negocios/airbnb-se-acerco-a-hacienda-para-conversar-sobre-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1462"/>
        <w:sectPr>
          <w:pgMar w:footer="797" w:header="0" w:top="1480" w:bottom="280" w:left="240" w:right="120"/>
          <w:footerReference w:type="default" r:id="rId4"/>
          <w:pgSz w:w="12240" w:h="15840"/>
        </w:sectPr>
      </w:pPr>
      <w:r>
        <w:pict>
          <v:shape type="#_x0000_t202" style="position:absolute;margin-left:18.65pt;margin-top:743.65pt;width:580.05pt;height:27.35pt;mso-position-horizontal-relative:page;mso-position-vertical-relative:page;z-index:-664" filled="f" stroked="f">
            <v:textbox inset="0,0,0,0">
              <w:txbxContent>
                <w:p>
                  <w:pPr>
                    <w:rPr>
                      <w:sz w:val="15"/>
                      <w:szCs w:val="15"/>
                    </w:rPr>
                    <w:jc w:val="left"/>
                    <w:spacing w:before="5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4867"/>
                  </w:pPr>
                  <w:r>
                    <w:rPr>
                      <w:rFonts w:cs="Calibri" w:hAnsi="Calibri" w:eastAsia="Calibri" w:ascii="Calibri"/>
                      <w:b/>
                      <w:color w:val="FFFFFF"/>
                      <w:sz w:val="22"/>
                      <w:szCs w:val="22"/>
                    </w:rPr>
                    <w:t>U n i v e r s i d a d   T é c n i c a   N a c i o n a l         Página 1</w:t>
                  </w:r>
                  <w:r>
                    <w:rPr>
                      <w:rFonts w:cs="Calibri" w:hAnsi="Calibri" w:eastAsia="Calibri" w:ascii="Calibri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w w:val="99"/>
          <w:sz w:val="20"/>
          <w:szCs w:val="20"/>
        </w:rPr>
        <w:t>impuestos-y-regulacion/SGBSUNACY5CB3FKYV5F33IWN7U/story/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070"/>
      </w:pPr>
      <w:r>
        <w:pict>
          <v:shape type="#_x0000_t75" style="width:60.72pt;height:49.68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pict>
          <v:group style="position:absolute;margin-left:78.444pt;margin-top:-0.911094pt;width:451.756pt;height:19.44pt;mso-position-horizontal-relative:page;mso-position-vertical-relative:paragraph;z-index:-658" coordorigin="1569,-18" coordsize="9035,389">
            <v:shape style="position:absolute;left:1599;top:12;width:103;height:329" coordorigin="1599,12" coordsize="103,329" path="m1599,341l1702,341,1702,12,1599,12,1599,341xe" filled="t" fillcolor="#4AACC5" stroked="f">
              <v:path arrowok="t"/>
              <v:fill/>
            </v:shape>
            <v:shape style="position:absolute;left:10466;top:12;width:108;height:329" coordorigin="10466,12" coordsize="108,329" path="m10466,341l10574,341,10574,12,10466,12,10466,341xe" filled="t" fillcolor="#4AACC5" stroked="f">
              <v:path arrowok="t"/>
              <v:fill/>
            </v:shape>
            <v:shape style="position:absolute;left:1702;top:12;width:8764;height:329" coordorigin="1702,12" coordsize="8764,329" path="m10466,12l1702,12,1702,341,10466,341,10466,12xe" filled="t" fillcolor="#4AACC5" stroked="f">
              <v:path arrowok="t"/>
              <v:fill/>
            </v:shape>
            <v:shape style="position:absolute;left:1599;top:7;width:8975;height:0" coordorigin="1599,7" coordsize="8975,0" path="m1599,7l10574,7e" filled="f" stroked="t" strokeweight="0.58pt" strokecolor="#4AACC5">
              <v:path arrowok="t"/>
            </v:shape>
            <v:shape style="position:absolute;left:1594;top:2;width:0;height:338" coordorigin="1594,2" coordsize="0,338" path="m1594,2l1594,341e" filled="f" stroked="t" strokeweight="0.58pt" strokecolor="#4AACC5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color w:val="FFFFFF"/>
          <w:sz w:val="28"/>
          <w:szCs w:val="28"/>
        </w:rPr>
        <w:t>B- Requerimientos funcionales</w:t>
      </w:r>
      <w:r>
        <w:rPr>
          <w:rFonts w:cs="Consolas" w:hAnsi="Consolas" w:eastAsia="Consolas" w:ascii="Consolas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17"/>
        <w:ind w:left="1822"/>
      </w:pPr>
      <w:r>
        <w:rPr>
          <w:rFonts w:cs="Consolas" w:hAnsi="Consolas" w:eastAsia="Consolas" w:ascii="Consolas"/>
          <w:sz w:val="24"/>
          <w:szCs w:val="24"/>
        </w:rPr>
        <w:t>1. Nombre del Sistema y un logo alusivo.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1822"/>
      </w:pPr>
      <w:r>
        <w:rPr>
          <w:rFonts w:cs="Consolas" w:hAnsi="Consolas" w:eastAsia="Consolas" w:ascii="Consolas"/>
          <w:sz w:val="24"/>
          <w:szCs w:val="24"/>
        </w:rPr>
        <w:t>2. Control de: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2"/>
        <w:ind w:left="2542" w:right="7089"/>
      </w:pPr>
      <w:r>
        <w:rPr>
          <w:rFonts w:cs="Consolas" w:hAnsi="Consolas" w:eastAsia="Consolas" w:ascii="Consolas"/>
          <w:sz w:val="24"/>
          <w:szCs w:val="24"/>
        </w:rPr>
        <w:t>a. Reservaciones.</w:t>
      </w:r>
      <w:r>
        <w:rPr>
          <w:rFonts w:cs="Consolas" w:hAnsi="Consolas" w:eastAsia="Consolas" w:ascii="Consolas"/>
          <w:sz w:val="24"/>
          <w:szCs w:val="24"/>
        </w:rPr>
        <w:t> b. Huéspedes.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2542"/>
      </w:pPr>
      <w:r>
        <w:rPr>
          <w:rFonts w:cs="Consolas" w:hAnsi="Consolas" w:eastAsia="Consolas" w:ascii="Consolas"/>
          <w:sz w:val="24"/>
          <w:szCs w:val="24"/>
        </w:rPr>
        <w:t>c. Cuartos.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2542"/>
      </w:pPr>
      <w:r>
        <w:rPr>
          <w:rFonts w:cs="Consolas" w:hAnsi="Consolas" w:eastAsia="Consolas" w:ascii="Consolas"/>
          <w:sz w:val="24"/>
          <w:szCs w:val="24"/>
        </w:rPr>
        <w:t>d. Facturación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2542" w:right="6823"/>
      </w:pPr>
      <w:r>
        <w:rPr>
          <w:rFonts w:cs="Consolas" w:hAnsi="Consolas" w:eastAsia="Consolas" w:ascii="Consolas"/>
          <w:sz w:val="24"/>
          <w:szCs w:val="24"/>
        </w:rPr>
        <w:t>e. Reportes varios.</w:t>
      </w:r>
      <w:r>
        <w:rPr>
          <w:rFonts w:cs="Consolas" w:hAnsi="Consolas" w:eastAsia="Consolas" w:ascii="Consolas"/>
          <w:sz w:val="24"/>
          <w:szCs w:val="24"/>
        </w:rPr>
        <w:t> f. Seguridad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2182" w:right="1866" w:hanging="360"/>
      </w:pPr>
      <w:r>
        <w:rPr>
          <w:rFonts w:cs="Consolas" w:hAnsi="Consolas" w:eastAsia="Consolas" w:ascii="Consolas"/>
          <w:sz w:val="24"/>
          <w:szCs w:val="24"/>
        </w:rPr>
        <w:t>3. Los términos utilizados deben ser referentes a la temática,</w:t>
      </w:r>
      <w:r>
        <w:rPr>
          <w:rFonts w:cs="Consolas" w:hAnsi="Consolas" w:eastAsia="Consolas" w:ascii="Consolas"/>
          <w:sz w:val="24"/>
          <w:szCs w:val="24"/>
        </w:rPr>
        <w:t> por lo cual debe realizar una investigación sobre el tema.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2182" w:right="3188" w:hanging="360"/>
      </w:pPr>
      <w:r>
        <w:rPr>
          <w:rFonts w:cs="Consolas" w:hAnsi="Consolas" w:eastAsia="Consolas" w:ascii="Consolas"/>
          <w:sz w:val="24"/>
          <w:szCs w:val="24"/>
        </w:rPr>
        <w:t>4. </w:t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La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interfaz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gráfica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orientada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a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la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utilización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de</w:t>
      </w:r>
      <w:r>
        <w:rPr>
          <w:rFonts w:cs="Consolas" w:hAnsi="Consolas" w:eastAsia="Consolas" w:ascii="Consolas"/>
          <w:sz w:val="24"/>
          <w:szCs w:val="24"/>
        </w:rPr>
      </w:r>
      <w:r>
        <w:rPr>
          <w:rFonts w:cs="Consolas" w:hAnsi="Consolas" w:eastAsia="Consolas" w:ascii="Consolas"/>
          <w:sz w:val="24"/>
          <w:szCs w:val="24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d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ispositivos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táctiles.</w:t>
      </w:r>
      <w:r>
        <w:rPr>
          <w:rFonts w:cs="Consolas" w:hAnsi="Consolas" w:eastAsia="Consolas" w:ascii="Consolas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20"/>
        <w:sectPr>
          <w:pgMar w:footer="797" w:header="0" w:top="600" w:bottom="280" w:left="240" w:right="120"/>
          <w:footerReference w:type="default" r:id="rId7"/>
          <w:pgSz w:w="12240" w:h="15840"/>
        </w:sectPr>
      </w:pPr>
      <w:r>
        <w:pict>
          <v:shape type="#_x0000_t202" style="position:absolute;margin-left:18.65pt;margin-top:743.65pt;width:580.05pt;height:27.35pt;mso-position-horizontal-relative:page;mso-position-vertical-relative:page;z-index:-659" filled="f" stroked="f">
            <v:textbox inset="0,0,0,0">
              <w:txbxContent>
                <w:p>
                  <w:pPr>
                    <w:rPr>
                      <w:sz w:val="15"/>
                      <w:szCs w:val="15"/>
                    </w:rPr>
                    <w:jc w:val="left"/>
                    <w:spacing w:before="5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4867"/>
                  </w:pPr>
                  <w:r>
                    <w:rPr>
                      <w:rFonts w:cs="Calibri" w:hAnsi="Calibri" w:eastAsia="Calibri" w:ascii="Calibri"/>
                      <w:b/>
                      <w:color w:val="FFFFFF"/>
                      <w:sz w:val="22"/>
                      <w:szCs w:val="22"/>
                    </w:rPr>
                    <w:t>U n i v e r s i d a d   T é c n i c a   N a c i o n a l         Página 2</w:t>
                  </w:r>
                  <w:r>
                    <w:rPr>
                      <w:rFonts w:cs="Calibri" w:hAnsi="Calibri" w:eastAsia="Calibri" w:ascii="Calibri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width:366pt;height:282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pict>
          <v:group style="position:absolute;margin-left:78.444pt;margin-top:35.4pt;width:455.236pt;height:150.31pt;mso-position-horizontal-relative:page;mso-position-vertical-relative:page;z-index:-656" coordorigin="1569,708" coordsize="9105,3006">
            <v:shape type="#_x0000_t75" style="position:absolute;left:9310;top:708;width:1214;height:994">
              <v:imagedata o:title="" r:id="rId10"/>
            </v:shape>
            <v:shape style="position:absolute;left:1599;top:1712;width:103;height:329" coordorigin="1599,1712" coordsize="103,329" path="m1599,2040l1702,2040,1702,1712,1599,1712,1599,2040xe" filled="t" fillcolor="#4AACC5" stroked="f">
              <v:path arrowok="t"/>
              <v:fill/>
            </v:shape>
            <v:shape style="position:absolute;left:10540;top:1711;width:103;height:329" coordorigin="10540,1711" coordsize="103,329" path="m10540,2040l10644,2040,10644,1711,10540,1711,10540,2040xe" filled="t" fillcolor="#4AACC5" stroked="f">
              <v:path arrowok="t"/>
              <v:fill/>
            </v:shape>
            <v:shape style="position:absolute;left:1702;top:1711;width:8838;height:329" coordorigin="1702,1711" coordsize="8838,329" path="m10540,1711l1702,1711,1702,2040,10540,2040,10540,1711xe" filled="t" fillcolor="#4AACC5" stroked="f">
              <v:path arrowok="t"/>
              <v:fill/>
            </v:shape>
            <v:shape style="position:absolute;left:1599;top:1706;width:9047;height:0" coordorigin="1599,1706" coordsize="9047,0" path="m1599,1706l10646,1706e" filled="f" stroked="t" strokeweight="0.58pt" strokecolor="#4AACC5">
              <v:path arrowok="t"/>
            </v:shape>
            <v:shape style="position:absolute;left:1594;top:1702;width:0;height:348" coordorigin="1594,1702" coordsize="0,348" path="m1594,1702l1594,2050e" filled="f" stroked="t" strokeweight="0.58pt" strokecolor="#4AACC5">
              <v:path arrowok="t"/>
            </v:shape>
            <v:shape style="position:absolute;left:10651;top:1702;width:0;height:348" coordorigin="10651,1702" coordsize="0,348" path="m10651,1702l10651,2050e" filled="f" stroked="t" strokeweight="0.57998pt" strokecolor="#4AACC5">
              <v:path arrowok="t"/>
            </v:shape>
            <v:shape style="position:absolute;left:1599;top:2050;width:103;height:1310" coordorigin="1599,2050" coordsize="103,1310" path="m1599,3360l1702,3360,1702,2050,1599,2050,1599,3360xe" filled="t" fillcolor="#DAEDF3" stroked="f">
              <v:path arrowok="t"/>
              <v:fill/>
            </v:shape>
            <v:shape style="position:absolute;left:10540;top:2050;width:103;height:1310" coordorigin="10540,2050" coordsize="103,1310" path="m10540,3360l10644,3360,10644,2050,10540,2050,10540,3360xe" filled="t" fillcolor="#DAEDF3" stroked="f">
              <v:path arrowok="t"/>
              <v:fill/>
            </v:shape>
            <v:shape style="position:absolute;left:1702;top:2050;width:8838;height:326" coordorigin="1702,2050" coordsize="8838,326" path="m10540,2050l1702,2050,1702,2376,10540,2376,10540,2050xe" filled="t" fillcolor="#DAEDF3" stroked="f">
              <v:path arrowok="t"/>
              <v:fill/>
            </v:shape>
            <v:shape style="position:absolute;left:1702;top:2376;width:8838;height:329" coordorigin="1702,2376" coordsize="8838,329" path="m1702,2705l10540,2705,10540,2376,1702,2376,1702,2705xe" filled="t" fillcolor="#DAEDF3" stroked="f">
              <v:path arrowok="t"/>
              <v:fill/>
            </v:shape>
            <v:shape style="position:absolute;left:1702;top:2705;width:8838;height:329" coordorigin="1702,2705" coordsize="8838,329" path="m1702,3034l10540,3034,10540,2705,1702,2705,1702,3034xe" filled="t" fillcolor="#DAEDF3" stroked="f">
              <v:path arrowok="t"/>
              <v:fill/>
            </v:shape>
            <v:shape style="position:absolute;left:1702;top:3034;width:8838;height:326" coordorigin="1702,3034" coordsize="8838,326" path="m1702,3360l10540,3360,10540,3034,1702,3034,1702,3360xe" filled="t" fillcolor="#DAEDF3" stroked="f">
              <v:path arrowok="t"/>
              <v:fill/>
            </v:shape>
            <v:shape style="position:absolute;left:1599;top:2045;width:9047;height:0" coordorigin="1599,2045" coordsize="9047,0" path="m1599,2045l10646,2045e" filled="f" stroked="t" strokeweight="0.58pt" strokecolor="#4AACC5">
              <v:path arrowok="t"/>
            </v:shape>
            <v:shape style="position:absolute;left:10651;top:2050;width:0;height:1320" coordorigin="10651,2050" coordsize="0,1320" path="m10651,2050l10651,3370e" filled="f" stroked="t" strokeweight="0.57998pt" strokecolor="#92CDDC">
              <v:path arrowok="t"/>
            </v:shape>
            <v:shape style="position:absolute;left:1599;top:3365;width:8711;height:0" coordorigin="1599,3365" coordsize="8711,0" path="m1599,3365l10310,3365e" filled="f" stroked="t" strokeweight="0.58pt" strokecolor="#92CDDC">
              <v:path arrowok="t"/>
            </v:shape>
            <v:shape style="position:absolute;left:10329;top:3365;width:317;height:0" coordorigin="10329,3365" coordsize="317,0" path="m10329,3365l10646,3365e" filled="f" stroked="t" strokeweight="0.58pt" strokecolor="#92CDDC">
              <v:path arrowok="t"/>
            </v:shape>
            <v:shape style="position:absolute;left:1594;top:2050;width:0;height:1658" coordorigin="1594,2050" coordsize="0,1658" path="m1594,2050l1594,3708e" filled="f" stroked="t" strokeweight="0.58pt" strokecolor="#92CDDC">
              <v:path arrowok="t"/>
            </v:shape>
            <v:shape style="position:absolute;left:1599;top:3704;width:8711;height:0" coordorigin="1599,3704" coordsize="8711,0" path="m1599,3704l10310,3704e" filled="f" stroked="t" strokeweight="0.58pt" strokecolor="#92CDDC">
              <v:path arrowok="t"/>
            </v:shape>
            <v:shape style="position:absolute;left:10317;top:3360;width:0;height:348" coordorigin="10317,3360" coordsize="0,348" path="m10317,3360l10317,3708e" filled="f" stroked="t" strokeweight="0.57998pt" strokecolor="#92CDDC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rPr>
          <w:rFonts w:cs="Consolas" w:hAnsi="Consolas" w:eastAsia="Consolas" w:ascii="Consolas"/>
          <w:b/>
          <w:color w:val="FFFFFF"/>
          <w:sz w:val="28"/>
          <w:szCs w:val="28"/>
        </w:rPr>
        <w:t>C- Menú del  Sistema Solicitado</w:t>
      </w:r>
      <w:r>
        <w:rPr>
          <w:rFonts w:cs="Consolas" w:hAnsi="Consolas" w:eastAsia="Consolas" w:ascii="Consolas"/>
          <w:color w:val="000000"/>
          <w:sz w:val="28"/>
          <w:szCs w:val="28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 w:right="1905"/>
      </w:pPr>
      <w:r>
        <w:rPr>
          <w:rFonts w:cs="Consolas" w:hAnsi="Consolas" w:eastAsia="Consolas" w:ascii="Consolas"/>
          <w:b/>
          <w:sz w:val="28"/>
          <w:szCs w:val="28"/>
        </w:rPr>
        <w:t>A continuación se citan los ítems </w:t>
      </w:r>
      <w:r>
        <w:rPr>
          <w:rFonts w:cs="Consolas" w:hAnsi="Consolas" w:eastAsia="Consolas" w:ascii="Consolas"/>
          <w:b/>
          <w:color w:val="FF0000"/>
          <w:sz w:val="28"/>
          <w:szCs w:val="28"/>
        </w:rPr>
      </w:r>
      <w:r>
        <w:rPr>
          <w:rFonts w:cs="Consolas" w:hAnsi="Consolas" w:eastAsia="Consolas" w:ascii="Consolas"/>
          <w:b/>
          <w:color w:val="FF0000"/>
          <w:sz w:val="28"/>
          <w:szCs w:val="28"/>
          <w:u w:val="thick" w:color="FF0000"/>
        </w:rPr>
        <w:t>mí</w:t>
      </w:r>
      <w:r>
        <w:rPr>
          <w:rFonts w:cs="Consolas" w:hAnsi="Consolas" w:eastAsia="Consolas" w:ascii="Consolas"/>
          <w:b/>
          <w:color w:val="FF0000"/>
          <w:sz w:val="28"/>
          <w:szCs w:val="28"/>
          <w:u w:val="thick" w:color="FF0000"/>
        </w:rPr>
      </w:r>
      <w:r>
        <w:rPr>
          <w:rFonts w:cs="Consolas" w:hAnsi="Consolas" w:eastAsia="Consolas" w:ascii="Consolas"/>
          <w:b/>
          <w:color w:val="FF0000"/>
          <w:sz w:val="28"/>
          <w:szCs w:val="28"/>
          <w:u w:val="thick" w:color="FF0000"/>
        </w:rPr>
        <w:t>ni</w:t>
      </w:r>
      <w:r>
        <w:rPr>
          <w:rFonts w:cs="Consolas" w:hAnsi="Consolas" w:eastAsia="Consolas" w:ascii="Consolas"/>
          <w:b/>
          <w:color w:val="FF0000"/>
          <w:sz w:val="28"/>
          <w:szCs w:val="28"/>
          <w:u w:val="thick" w:color="FF0000"/>
        </w:rPr>
      </w:r>
      <w:r>
        <w:rPr>
          <w:rFonts w:cs="Consolas" w:hAnsi="Consolas" w:eastAsia="Consolas" w:ascii="Consolas"/>
          <w:b/>
          <w:color w:val="FF0000"/>
          <w:sz w:val="28"/>
          <w:szCs w:val="28"/>
          <w:u w:val="thick" w:color="FF0000"/>
        </w:rPr>
        <w:t>mos</w:t>
      </w:r>
      <w:r>
        <w:rPr>
          <w:rFonts w:cs="Consolas" w:hAnsi="Consolas" w:eastAsia="Consolas" w:ascii="Consolas"/>
          <w:b/>
          <w:color w:val="FF0000"/>
          <w:sz w:val="28"/>
          <w:szCs w:val="28"/>
        </w:rPr>
      </w:r>
      <w:r>
        <w:rPr>
          <w:rFonts w:cs="Consolas" w:hAnsi="Consolas" w:eastAsia="Consolas" w:ascii="Consolas"/>
          <w:b/>
          <w:color w:val="FF0000"/>
          <w:sz w:val="28"/>
          <w:szCs w:val="28"/>
        </w:rPr>
        <w:t> </w:t>
      </w:r>
      <w:r>
        <w:rPr>
          <w:rFonts w:cs="Consolas" w:hAnsi="Consolas" w:eastAsia="Consolas" w:ascii="Consolas"/>
          <w:b/>
          <w:color w:val="000000"/>
          <w:sz w:val="28"/>
          <w:szCs w:val="28"/>
        </w:rPr>
        <w:t>recomendados/requeridos del menú del Sistema principal.</w:t>
      </w:r>
      <w:r>
        <w:rPr>
          <w:rFonts w:cs="Consolas" w:hAnsi="Consolas" w:eastAsia="Consolas" w:ascii="Consolas"/>
          <w:b/>
          <w:color w:val="000000"/>
          <w:sz w:val="28"/>
          <w:szCs w:val="28"/>
        </w:rPr>
        <w:t> Usted puede agregar más para cumplir su objetivo.</w:t>
      </w:r>
      <w:r>
        <w:rPr>
          <w:rFonts w:cs="Consolas" w:hAnsi="Consolas" w:eastAsia="Consolas" w:ascii="Consolas"/>
          <w:color w:val="0000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rPr>
          <w:rFonts w:cs="Consolas" w:hAnsi="Consolas" w:eastAsia="Consolas" w:ascii="Consolas"/>
          <w:b/>
          <w:sz w:val="28"/>
          <w:szCs w:val="28"/>
        </w:rPr>
        <w:t>1. Mantenimientos</w:t>
      </w:r>
      <w:r>
        <w:rPr>
          <w:rFonts w:cs="Consolas" w:hAnsi="Consolas" w:eastAsia="Consolas" w:ascii="Consolas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rPr>
          <w:rFonts w:cs="Consolas" w:hAnsi="Consolas" w:eastAsia="Consolas" w:ascii="Consolas"/>
          <w:b/>
          <w:sz w:val="28"/>
          <w:szCs w:val="28"/>
        </w:rPr>
        <w:t>a.Huéspedes</w:t>
      </w:r>
      <w:r>
        <w:rPr>
          <w:rFonts w:cs="Consolas" w:hAnsi="Consolas" w:eastAsia="Consolas" w:ascii="Consolas"/>
          <w:sz w:val="28"/>
          <w:szCs w:val="28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7" w:lineRule="auto" w:line="274"/>
        <w:ind w:left="1462" w:right="1535"/>
      </w:pPr>
      <w:r>
        <w:rPr>
          <w:rFonts w:cs="Consolas" w:hAnsi="Consolas" w:eastAsia="Consolas" w:ascii="Consolas"/>
          <w:sz w:val="24"/>
          <w:szCs w:val="24"/>
        </w:rPr>
        <w:t>Incluir los datos del huésped nombre, apellidos, teléfonos, correo</w:t>
      </w:r>
      <w:r>
        <w:rPr>
          <w:rFonts w:cs="Consolas" w:hAnsi="Consolas" w:eastAsia="Consolas" w:ascii="Consolas"/>
          <w:sz w:val="24"/>
          <w:szCs w:val="24"/>
        </w:rPr>
        <w:t> y nacionalidad.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ind w:left="1462"/>
      </w:pPr>
      <w:r>
        <w:rPr>
          <w:rFonts w:cs="Consolas" w:hAnsi="Consolas" w:eastAsia="Consolas" w:ascii="Consolas"/>
          <w:b/>
          <w:sz w:val="28"/>
          <w:szCs w:val="28"/>
        </w:rPr>
        <w:t>b.Habitaciones</w:t>
      </w:r>
      <w:r>
        <w:rPr>
          <w:rFonts w:cs="Consolas" w:hAnsi="Consolas" w:eastAsia="Consolas" w:ascii="Consolas"/>
          <w:sz w:val="28"/>
          <w:szCs w:val="28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5" w:lineRule="auto" w:line="276"/>
        <w:ind w:left="1462" w:right="1537"/>
      </w:pPr>
      <w:r>
        <w:rPr>
          <w:rFonts w:cs="Consolas" w:hAnsi="Consolas" w:eastAsia="Consolas" w:ascii="Consolas"/>
          <w:sz w:val="24"/>
          <w:szCs w:val="24"/>
        </w:rPr>
        <w:t>Código  de  Habitación,   descripción  (cuanto  espacio,  camas,  si</w:t>
      </w:r>
      <w:r>
        <w:rPr>
          <w:rFonts w:cs="Consolas" w:hAnsi="Consolas" w:eastAsia="Consolas" w:ascii="Consolas"/>
          <w:sz w:val="24"/>
          <w:szCs w:val="24"/>
        </w:rPr>
        <w:t> tiene cocina, refrigeradora, aire acondicionado entre otros) y la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60"/>
        <w:ind w:left="1462"/>
      </w:pPr>
      <w:r>
        <w:rPr>
          <w:rFonts w:cs="Consolas" w:hAnsi="Consolas" w:eastAsia="Consolas" w:ascii="Consolas"/>
          <w:sz w:val="24"/>
          <w:szCs w:val="24"/>
        </w:rPr>
        <w:t>fotografía del lugar.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pict>
          <v:group style="position:absolute;margin-left:78.444pt;margin-top:-0.911094pt;width:451.756pt;height:19.44pt;mso-position-horizontal-relative:page;mso-position-vertical-relative:paragraph;z-index:-655" coordorigin="1569,-18" coordsize="9035,389">
            <v:shape style="position:absolute;left:1599;top:12;width:103;height:329" coordorigin="1599,12" coordsize="103,329" path="m1599,341l1702,341,1702,12,1599,12,1599,341xe" filled="t" fillcolor="#4AACC5" stroked="f">
              <v:path arrowok="t"/>
              <v:fill/>
            </v:shape>
            <v:shape style="position:absolute;left:10466;top:12;width:108;height:329" coordorigin="10466,12" coordsize="108,329" path="m10466,341l10574,341,10574,12,10466,12,10466,341xe" filled="t" fillcolor="#4AACC5" stroked="f">
              <v:path arrowok="t"/>
              <v:fill/>
            </v:shape>
            <v:shape style="position:absolute;left:1702;top:12;width:8764;height:329" coordorigin="1702,12" coordsize="8764,329" path="m1702,341l10466,341,10466,12,1702,12,1702,341xe" filled="t" fillcolor="#4AACC5" stroked="f">
              <v:path arrowok="t"/>
              <v:fill/>
            </v:shape>
            <v:shape style="position:absolute;left:1599;top:7;width:8975;height:0" coordorigin="1599,7" coordsize="8975,0" path="m1599,7l10574,7e" filled="f" stroked="t" strokeweight="0.58001pt" strokecolor="#4AACC5">
              <v:path arrowok="t"/>
            </v:shape>
            <v:shape style="position:absolute;left:1594;top:2;width:0;height:338" coordorigin="1594,2" coordsize="0,338" path="m1594,2l1594,341e" filled="f" stroked="t" strokeweight="0.58pt" strokecolor="#4AACC5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color w:val="FFFFFF"/>
          <w:sz w:val="28"/>
          <w:szCs w:val="28"/>
        </w:rPr>
        <w:t>2. Procesos</w:t>
      </w:r>
      <w:r>
        <w:rPr>
          <w:rFonts w:cs="Consolas" w:hAnsi="Consolas" w:eastAsia="Consolas" w:ascii="Consolas"/>
          <w:color w:val="0000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rPr>
          <w:rFonts w:cs="Consolas" w:hAnsi="Consolas" w:eastAsia="Consolas" w:ascii="Consolas"/>
          <w:b/>
          <w:sz w:val="28"/>
          <w:szCs w:val="28"/>
        </w:rPr>
        <w:t>a. Reservación</w:t>
      </w:r>
      <w:r>
        <w:rPr>
          <w:rFonts w:cs="Consolas" w:hAnsi="Consolas" w:eastAsia="Consolas" w:ascii="Consolas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tabs>
          <w:tab w:pos="2180" w:val="left"/>
        </w:tabs>
        <w:jc w:val="both"/>
        <w:spacing w:lineRule="auto" w:line="274"/>
        <w:ind w:left="2182" w:right="5518" w:hanging="360"/>
      </w:pPr>
      <w:r>
        <w:pict>
          <v:shape type="#_x0000_t75" style="position:absolute;margin-left:336.84pt;margin-top:1.32748pt;width:188.4pt;height:93.12pt;mso-position-horizontal-relative:page;mso-position-vertical-relative:paragraph;z-index:-654">
            <v:imagedata o:title="" r:id="rId11"/>
          </v:shape>
        </w:pict>
      </w:r>
      <w:r>
        <w:rPr>
          <w:rFonts w:cs="unifont" w:hAnsi="unifont" w:eastAsia="unifont" w:ascii="unifont"/>
          <w:sz w:val="24"/>
          <w:szCs w:val="24"/>
        </w:rPr>
        <w:t></w:t>
        <w:tab/>
      </w:r>
      <w:r>
        <w:rPr>
          <w:rFonts w:cs="unifont" w:hAnsi="unifont" w:eastAsia="unifont" w:ascii="unifont"/>
          <w:sz w:val="24"/>
          <w:szCs w:val="24"/>
        </w:rPr>
      </w:r>
      <w:r>
        <w:rPr>
          <w:rFonts w:cs="Consolas" w:hAnsi="Consolas" w:eastAsia="Consolas" w:ascii="Consolas"/>
          <w:sz w:val="24"/>
          <w:szCs w:val="24"/>
        </w:rPr>
        <w:t>El   huésped   realizará   una</w:t>
      </w:r>
      <w:r>
        <w:rPr>
          <w:rFonts w:cs="Consolas" w:hAnsi="Consolas" w:eastAsia="Consolas" w:ascii="Consolas"/>
          <w:sz w:val="24"/>
          <w:szCs w:val="24"/>
        </w:rPr>
        <w:t> llamada donde se le preguntará</w:t>
      </w:r>
      <w:r>
        <w:rPr>
          <w:rFonts w:cs="Consolas" w:hAnsi="Consolas" w:eastAsia="Consolas" w:ascii="Consolas"/>
          <w:sz w:val="24"/>
          <w:szCs w:val="24"/>
        </w:rPr>
        <w:t> si ha sido cliente, en caso de</w:t>
      </w:r>
      <w:r>
        <w:rPr>
          <w:rFonts w:cs="Consolas" w:hAnsi="Consolas" w:eastAsia="Consolas" w:ascii="Consolas"/>
          <w:sz w:val="24"/>
          <w:szCs w:val="24"/>
        </w:rPr>
        <w:t> que no lo haya sido se agregará</w:t>
      </w:r>
      <w:r>
        <w:rPr>
          <w:rFonts w:cs="Consolas" w:hAnsi="Consolas" w:eastAsia="Consolas" w:ascii="Consolas"/>
          <w:sz w:val="24"/>
          <w:szCs w:val="24"/>
        </w:rPr>
        <w:t> en el Sistemas.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300"/>
        <w:ind w:left="1822"/>
      </w:pPr>
      <w:r>
        <w:rPr>
          <w:rFonts w:cs="unifont" w:hAnsi="unifont" w:eastAsia="unifont" w:ascii="unifont"/>
          <w:sz w:val="24"/>
          <w:szCs w:val="24"/>
        </w:rPr>
        <w:t>  </w:t>
      </w:r>
      <w:r>
        <w:rPr>
          <w:rFonts w:cs="Consolas" w:hAnsi="Consolas" w:eastAsia="Consolas" w:ascii="Consolas"/>
          <w:sz w:val="24"/>
          <w:szCs w:val="24"/>
        </w:rPr>
        <w:t>Se     revisará     si     hay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0" w:lineRule="auto" w:line="276"/>
        <w:ind w:left="2182" w:right="1536"/>
      </w:pPr>
      <w:r>
        <w:rPr>
          <w:rFonts w:cs="Consolas" w:hAnsi="Consolas" w:eastAsia="Consolas" w:ascii="Consolas"/>
          <w:sz w:val="24"/>
          <w:szCs w:val="24"/>
        </w:rPr>
        <w:t>disponibilidad  dependiendo  de  la  cantidad  de  habitaciones</w:t>
      </w:r>
      <w:r>
        <w:rPr>
          <w:rFonts w:cs="Consolas" w:hAnsi="Consolas" w:eastAsia="Consolas" w:ascii="Consolas"/>
          <w:sz w:val="24"/>
          <w:szCs w:val="24"/>
        </w:rPr>
        <w:t> disponibles.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300"/>
        <w:ind w:left="1822"/>
      </w:pPr>
      <w:r>
        <w:rPr>
          <w:rFonts w:cs="unifont" w:hAnsi="unifont" w:eastAsia="unifont" w:ascii="unifont"/>
          <w:sz w:val="24"/>
          <w:szCs w:val="24"/>
        </w:rPr>
        <w:t>  </w:t>
      </w:r>
      <w:r>
        <w:rPr>
          <w:rFonts w:cs="Consolas" w:hAnsi="Consolas" w:eastAsia="Consolas" w:ascii="Consolas"/>
          <w:sz w:val="24"/>
          <w:szCs w:val="24"/>
        </w:rPr>
        <w:t>La habitación se reservara por día. No se puede reservar la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3"/>
        <w:ind w:left="2182"/>
      </w:pPr>
      <w:r>
        <w:rPr>
          <w:rFonts w:cs="Consolas" w:hAnsi="Consolas" w:eastAsia="Consolas" w:ascii="Consolas"/>
          <w:sz w:val="24"/>
          <w:szCs w:val="24"/>
        </w:rPr>
        <w:t>misma habitación.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32"/>
        <w:ind w:left="1822"/>
      </w:pPr>
      <w:r>
        <w:rPr>
          <w:rFonts w:cs="unifont" w:hAnsi="unifont" w:eastAsia="unifont" w:ascii="unifont"/>
          <w:sz w:val="24"/>
          <w:szCs w:val="24"/>
        </w:rPr>
        <w:t>  </w:t>
      </w:r>
      <w:r>
        <w:rPr>
          <w:rFonts w:cs="Consolas" w:hAnsi="Consolas" w:eastAsia="Consolas" w:ascii="Consolas"/>
          <w:sz w:val="24"/>
          <w:szCs w:val="24"/>
        </w:rPr>
        <w:t>Un mismo usuario puede reservar todos los días que desee.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32"/>
        <w:ind w:left="1822"/>
      </w:pPr>
      <w:r>
        <w:rPr>
          <w:rFonts w:cs="unifont" w:hAnsi="unifont" w:eastAsia="unifont" w:ascii="unifont"/>
          <w:sz w:val="24"/>
          <w:szCs w:val="24"/>
        </w:rPr>
        <w:t>  </w:t>
      </w:r>
      <w:r>
        <w:rPr>
          <w:rFonts w:cs="Consolas" w:hAnsi="Consolas" w:eastAsia="Consolas" w:ascii="Consolas"/>
          <w:sz w:val="24"/>
          <w:szCs w:val="24"/>
        </w:rPr>
        <w:t>Sólo puede cancelar   por tarjetas de débito/crédito (Master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3"/>
        <w:ind w:left="2182"/>
      </w:pPr>
      <w:r>
        <w:rPr>
          <w:rFonts w:cs="Consolas" w:hAnsi="Consolas" w:eastAsia="Consolas" w:ascii="Consolas"/>
          <w:sz w:val="24"/>
          <w:szCs w:val="24"/>
        </w:rPr>
        <w:t>Card, Visa, American Express).</w:t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1822"/>
        <w:sectPr>
          <w:pgMar w:header="0" w:footer="797" w:top="1480" w:bottom="280" w:left="240" w:right="120"/>
          <w:pgSz w:w="12240" w:h="15840"/>
        </w:sectPr>
      </w:pPr>
      <w:r>
        <w:pict>
          <v:shape type="#_x0000_t202" style="position:absolute;margin-left:18.65pt;margin-top:743.65pt;width:580.05pt;height:27.35pt;mso-position-horizontal-relative:page;mso-position-vertical-relative:page;z-index:-657" filled="f" stroked="f">
            <v:textbox inset="0,0,0,0">
              <w:txbxContent>
                <w:p>
                  <w:pPr>
                    <w:rPr>
                      <w:sz w:val="15"/>
                      <w:szCs w:val="15"/>
                    </w:rPr>
                    <w:jc w:val="left"/>
                    <w:spacing w:before="5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4867"/>
                  </w:pPr>
                  <w:r>
                    <w:rPr>
                      <w:rFonts w:cs="Calibri" w:hAnsi="Calibri" w:eastAsia="Calibri" w:ascii="Calibri"/>
                      <w:b/>
                      <w:color w:val="FFFFFF"/>
                      <w:sz w:val="22"/>
                      <w:szCs w:val="22"/>
                    </w:rPr>
                    <w:t>U n i v e r s i d a d   T é c n i c a   N a c i o n a l         Página 3</w:t>
                  </w:r>
                  <w:r>
                    <w:rPr>
                      <w:rFonts w:cs="Calibri" w:hAnsi="Calibri" w:eastAsia="Calibri" w:ascii="Calibri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unifont" w:hAnsi="unifont" w:eastAsia="unifont" w:ascii="unifont"/>
          <w:sz w:val="24"/>
          <w:szCs w:val="24"/>
        </w:rPr>
        <w:t>  </w:t>
      </w:r>
      <w:r>
        <w:rPr>
          <w:rFonts w:cs="Consolas" w:hAnsi="Consolas" w:eastAsia="Consolas" w:ascii="Consolas"/>
          <w:sz w:val="24"/>
          <w:szCs w:val="24"/>
        </w:rPr>
        <w:t>Investigue cuánto es el valor que se cobra en el mercado.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rPr>
          <w:rFonts w:cs="Consolas" w:hAnsi="Consolas" w:eastAsia="Consolas" w:ascii="Consolas"/>
          <w:b/>
          <w:sz w:val="28"/>
          <w:szCs w:val="28"/>
        </w:rPr>
        <w:t>b. Facturación</w:t>
      </w:r>
      <w:r>
        <w:rPr>
          <w:rFonts w:cs="Consolas" w:hAnsi="Consolas" w:eastAsia="Consolas" w:ascii="Consolas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tabs>
          <w:tab w:pos="2180" w:val="left"/>
        </w:tabs>
        <w:jc w:val="both"/>
        <w:spacing w:lineRule="auto" w:line="274"/>
        <w:ind w:left="2182" w:right="1536" w:hanging="360"/>
      </w:pPr>
      <w:r>
        <w:rPr>
          <w:rFonts w:cs="unifont" w:hAnsi="unifont" w:eastAsia="unifont" w:ascii="unifont"/>
          <w:sz w:val="24"/>
          <w:szCs w:val="24"/>
        </w:rPr>
        <w:t></w:t>
        <w:tab/>
      </w:r>
      <w:r>
        <w:rPr>
          <w:rFonts w:cs="unifont" w:hAnsi="unifont" w:eastAsia="unifont" w:ascii="unifont"/>
          <w:sz w:val="24"/>
          <w:szCs w:val="24"/>
        </w:rPr>
      </w:r>
      <w:r>
        <w:rPr>
          <w:rFonts w:cs="Consolas" w:hAnsi="Consolas" w:eastAsia="Consolas" w:ascii="Consolas"/>
          <w:sz w:val="24"/>
          <w:szCs w:val="24"/>
        </w:rPr>
        <w:t>Creará una factura con las regulaciones locales (investigue)</w:t>
      </w:r>
      <w:r>
        <w:rPr>
          <w:rFonts w:cs="Consolas" w:hAnsi="Consolas" w:eastAsia="Consolas" w:ascii="Consolas"/>
          <w:sz w:val="24"/>
          <w:szCs w:val="24"/>
        </w:rPr>
        <w:t> y que podrá ser Impresa y/o enviada por correo electrónicos a</w:t>
      </w:r>
      <w:r>
        <w:rPr>
          <w:rFonts w:cs="Consolas" w:hAnsi="Consolas" w:eastAsia="Consolas" w:ascii="Consolas"/>
          <w:sz w:val="24"/>
          <w:szCs w:val="24"/>
        </w:rPr>
        <w:t> la Cuenta del Cliente y al Ministerio de Hacienda en formato</w:t>
      </w:r>
      <w:r>
        <w:rPr>
          <w:rFonts w:cs="Consolas" w:hAnsi="Consolas" w:eastAsia="Consolas" w:ascii="Consolas"/>
          <w:sz w:val="24"/>
          <w:szCs w:val="24"/>
        </w:rPr>
        <w:t> PDF.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300"/>
        <w:ind w:left="1822"/>
      </w:pPr>
      <w:r>
        <w:rPr>
          <w:rFonts w:cs="unifont" w:hAnsi="unifont" w:eastAsia="unifont" w:ascii="unifont"/>
          <w:sz w:val="24"/>
          <w:szCs w:val="24"/>
        </w:rPr>
        <w:t>  </w:t>
      </w:r>
      <w:r>
        <w:rPr>
          <w:rFonts w:cs="Consolas" w:hAnsi="Consolas" w:eastAsia="Consolas" w:ascii="Consolas"/>
          <w:sz w:val="24"/>
          <w:szCs w:val="24"/>
        </w:rPr>
        <w:t>La  factura  deberá  mostrar  el  código  Quick  Response </w:t>
      </w:r>
      <w:r>
        <w:rPr>
          <w:rFonts w:cs="Consolas" w:hAnsi="Consolas" w:eastAsia="Consolas" w:ascii="Consolas"/>
          <w:position w:val="7"/>
          <w:sz w:val="16"/>
          <w:szCs w:val="16"/>
        </w:rPr>
        <w:t>3   </w:t>
      </w:r>
      <w:r>
        <w:rPr>
          <w:rFonts w:cs="Consolas" w:hAnsi="Consolas" w:eastAsia="Consolas" w:ascii="Consolas"/>
          <w:position w:val="0"/>
          <w:sz w:val="24"/>
          <w:szCs w:val="24"/>
        </w:rPr>
        <w:t>que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0" w:lineRule="auto" w:line="274"/>
        <w:ind w:left="2182" w:right="1540"/>
      </w:pPr>
      <w:r>
        <w:rPr>
          <w:rFonts w:cs="Consolas" w:hAnsi="Consolas" w:eastAsia="Consolas" w:ascii="Consolas"/>
          <w:sz w:val="24"/>
          <w:szCs w:val="24"/>
        </w:rPr>
        <w:t>contendrá el número de factura, el cual podrá ser leído desde</w:t>
      </w:r>
      <w:r>
        <w:rPr>
          <w:rFonts w:cs="Consolas" w:hAnsi="Consolas" w:eastAsia="Consolas" w:ascii="Consolas"/>
          <w:sz w:val="24"/>
          <w:szCs w:val="24"/>
        </w:rPr>
        <w:t> cualquier dispositivo móvil con lector de código de barras.</w:t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95"/>
      </w:pPr>
      <w:r>
        <w:pict>
          <v:shape type="#_x0000_t75" style="width:318.48pt;height:281.16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ind w:left="1462"/>
      </w:pPr>
      <w:r>
        <w:rPr>
          <w:rFonts w:cs="Consolas" w:hAnsi="Consolas" w:eastAsia="Consolas" w:ascii="Consolas"/>
          <w:b/>
          <w:sz w:val="28"/>
          <w:szCs w:val="28"/>
        </w:rPr>
        <w:t>c. Check in / Check out</w:t>
      </w:r>
      <w:r>
        <w:rPr>
          <w:rFonts w:cs="Consolas" w:hAnsi="Consolas" w:eastAsia="Consolas" w:ascii="Consolas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atLeast" w:line="320"/>
        <w:ind w:left="1462" w:right="1535"/>
      </w:pPr>
      <w:r>
        <w:pict>
          <v:group style="position:absolute;margin-left:85.104pt;margin-top:96.5043pt;width:144.02pt;height:0pt;mso-position-horizontal-relative:page;mso-position-vertical-relative:paragraph;z-index:-652" coordorigin="1702,1930" coordsize="2880,0">
            <v:shape style="position:absolute;left:1702;top:1930;width:2880;height:0" coordorigin="1702,1930" coordsize="2880,0" path="m1702,1930l4582,1930e" filled="f" stroked="t" strokeweight="0.81997pt" strokecolor="#000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sz w:val="24"/>
          <w:szCs w:val="24"/>
        </w:rPr>
        <w:t>Este proceso es la entrada y la salida del huésped por el número</w:t>
      </w:r>
      <w:r>
        <w:rPr>
          <w:rFonts w:cs="Consolas" w:hAnsi="Consolas" w:eastAsia="Consolas" w:ascii="Consolas"/>
          <w:sz w:val="24"/>
          <w:szCs w:val="24"/>
        </w:rPr>
        <w:t> de reservación.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33"/>
        <w:ind w:left="1462"/>
        <w:sectPr>
          <w:pgMar w:header="708" w:footer="797" w:top="1620" w:bottom="280" w:left="240" w:right="120"/>
          <w:headerReference w:type="default" r:id="rId12"/>
          <w:pgSz w:w="12240" w:h="15840"/>
        </w:sectPr>
      </w:pPr>
      <w:r>
        <w:pict>
          <v:shape type="#_x0000_t202" style="position:absolute;margin-left:18.65pt;margin-top:743.65pt;width:580.05pt;height:27.35pt;mso-position-horizontal-relative:page;mso-position-vertical-relative:page;z-index:-653" filled="f" stroked="f">
            <v:textbox inset="0,0,0,0">
              <w:txbxContent>
                <w:p>
                  <w:pPr>
                    <w:rPr>
                      <w:sz w:val="15"/>
                      <w:szCs w:val="15"/>
                    </w:rPr>
                    <w:jc w:val="left"/>
                    <w:spacing w:before="5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4867"/>
                  </w:pPr>
                  <w:r>
                    <w:rPr>
                      <w:rFonts w:cs="Calibri" w:hAnsi="Calibri" w:eastAsia="Calibri" w:ascii="Calibri"/>
                      <w:b/>
                      <w:color w:val="FFFFFF"/>
                      <w:sz w:val="22"/>
                      <w:szCs w:val="22"/>
                    </w:rPr>
                    <w:t>U n i v e r s i d a d   T é c n i c a   N a c i o n a l         Página 4</w:t>
                  </w:r>
                  <w:r>
                    <w:rPr>
                      <w:rFonts w:cs="Calibri" w:hAnsi="Calibri" w:eastAsia="Calibri" w:ascii="Calibri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w w:val="99"/>
          <w:position w:val="7"/>
          <w:sz w:val="13"/>
          <w:szCs w:val="13"/>
        </w:rPr>
        <w:t>3</w:t>
      </w:r>
      <w:r>
        <w:rPr>
          <w:rFonts w:cs="Calibri" w:hAnsi="Calibri" w:eastAsia="Calibri" w:ascii="Calibri"/>
          <w:w w:val="100"/>
          <w:position w:val="7"/>
          <w:sz w:val="13"/>
          <w:szCs w:val="13"/>
        </w:rPr>
        <w:t>  </w:t>
      </w:r>
      <w:r>
        <w:rPr>
          <w:rFonts w:cs="Calibri" w:hAnsi="Calibri" w:eastAsia="Calibri" w:ascii="Calibri"/>
          <w:w w:val="99"/>
          <w:position w:val="0"/>
          <w:sz w:val="20"/>
          <w:szCs w:val="20"/>
        </w:rPr>
        <w:t>https://es.wikipedia.org/wiki/C%C3%B3digo_QR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pict>
          <v:group style="position:absolute;margin-left:135.36pt;margin-top:35.4pt;width:390.84pt;height:259.2pt;mso-position-horizontal-relative:page;mso-position-vertical-relative:page;z-index:-650" coordorigin="2707,708" coordsize="7817,5184">
            <v:shape type="#_x0000_t75" style="position:absolute;left:9310;top:708;width:1214;height:994">
              <v:imagedata o:title="" r:id="rId16"/>
            </v:shape>
            <v:shape type="#_x0000_t75" style="position:absolute;left:2707;top:1702;width:6826;height:4190">
              <v:imagedata o:title="" r:id="rId17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pict>
          <v:group style="position:absolute;margin-left:78.444pt;margin-top:-0.911094pt;width:451.756pt;height:19.44pt;mso-position-horizontal-relative:page;mso-position-vertical-relative:paragraph;z-index:-649" coordorigin="1569,-18" coordsize="9035,389">
            <v:shape style="position:absolute;left:1599;top:12;width:103;height:329" coordorigin="1599,12" coordsize="103,329" path="m1599,341l1702,341,1702,12,1599,12,1599,341xe" filled="t" fillcolor="#4AACC5" stroked="f">
              <v:path arrowok="t"/>
              <v:fill/>
            </v:shape>
            <v:shape style="position:absolute;left:10466;top:12;width:108;height:329" coordorigin="10466,12" coordsize="108,329" path="m10466,341l10574,341,10574,12,10466,12,10466,341xe" filled="t" fillcolor="#4AACC5" stroked="f">
              <v:path arrowok="t"/>
              <v:fill/>
            </v:shape>
            <v:shape style="position:absolute;left:1702;top:12;width:8764;height:329" coordorigin="1702,12" coordsize="8764,329" path="m10466,12l1702,12,1702,340,10466,340,10466,12xe" filled="t" fillcolor="#4AACC5" stroked="f">
              <v:path arrowok="t"/>
              <v:fill/>
            </v:shape>
            <v:shape style="position:absolute;left:1599;top:7;width:8975;height:0" coordorigin="1599,7" coordsize="8975,0" path="m1599,7l10574,7e" filled="f" stroked="t" strokeweight="0.57998pt" strokecolor="#4AACC5">
              <v:path arrowok="t"/>
            </v:shape>
            <v:shape style="position:absolute;left:1594;top:2;width:0;height:338" coordorigin="1594,2" coordsize="0,338" path="m1594,2l1594,341e" filled="f" stroked="t" strokeweight="0.58pt" strokecolor="#4AACC5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color w:val="FFFFFF"/>
          <w:sz w:val="28"/>
          <w:szCs w:val="28"/>
        </w:rPr>
        <w:t>3. Reportes</w:t>
      </w:r>
      <w:r>
        <w:rPr>
          <w:rFonts w:cs="Consolas" w:hAnsi="Consolas" w:eastAsia="Consolas" w:ascii="Consolas"/>
          <w:color w:val="0000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17"/>
        <w:ind w:left="1462"/>
      </w:pPr>
      <w:r>
        <w:rPr>
          <w:rFonts w:cs="Consolas" w:hAnsi="Consolas" w:eastAsia="Consolas" w:ascii="Consolas"/>
          <w:sz w:val="24"/>
          <w:szCs w:val="24"/>
        </w:rPr>
        <w:t>a. Reporte de recaudación por </w:t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filtrado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por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rango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de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 </w:t>
      </w:r>
      <w:r>
        <w:rPr>
          <w:rFonts w:cs="Consolas" w:hAnsi="Consolas" w:eastAsia="Consolas" w:ascii="Consolas"/>
          <w:sz w:val="24"/>
          <w:szCs w:val="24"/>
          <w:u w:val="single" w:color="000000"/>
        </w:rPr>
      </w:r>
      <w:r>
        <w:rPr>
          <w:rFonts w:cs="Consolas" w:hAnsi="Consolas" w:eastAsia="Consolas" w:ascii="Consolas"/>
          <w:sz w:val="24"/>
          <w:szCs w:val="24"/>
          <w:u w:val="single" w:color="000000"/>
        </w:rPr>
        <w:t>fecha.</w:t>
      </w:r>
      <w:r>
        <w:rPr>
          <w:rFonts w:cs="Consolas" w:hAnsi="Consolas" w:eastAsia="Consolas" w:ascii="Consolas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3" w:lineRule="auto" w:line="276"/>
        <w:ind w:left="1462" w:right="1535"/>
        <w:sectPr>
          <w:pgMar w:header="0" w:footer="797" w:top="1480" w:bottom="280" w:left="240" w:right="120"/>
          <w:headerReference w:type="default" r:id="rId14"/>
          <w:footerReference w:type="default" r:id="rId15"/>
          <w:pgSz w:w="12240" w:h="15840"/>
        </w:sectPr>
      </w:pPr>
      <w:r>
        <w:pict>
          <v:shape type="#_x0000_t202" style="position:absolute;margin-left:18.65pt;margin-top:743.65pt;width:580.05pt;height:27.35pt;mso-position-horizontal-relative:page;mso-position-vertical-relative:page;z-index:-651" filled="f" stroked="f">
            <v:textbox inset="0,0,0,0">
              <w:txbxContent>
                <w:p>
                  <w:pPr>
                    <w:rPr>
                      <w:sz w:val="15"/>
                      <w:szCs w:val="15"/>
                    </w:rPr>
                    <w:jc w:val="left"/>
                    <w:spacing w:before="5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4867"/>
                  </w:pPr>
                  <w:r>
                    <w:rPr>
                      <w:rFonts w:cs="Calibri" w:hAnsi="Calibri" w:eastAsia="Calibri" w:ascii="Calibri"/>
                      <w:b/>
                      <w:color w:val="FFFFFF"/>
                      <w:sz w:val="22"/>
                      <w:szCs w:val="22"/>
                    </w:rPr>
                    <w:t>U n i v e r s i d a d   T é c n i c a   N a c i o n a l         Página 5</w:t>
                  </w:r>
                  <w:r>
                    <w:rPr>
                      <w:rFonts w:cs="Calibri" w:hAnsi="Calibri" w:eastAsia="Calibri" w:ascii="Calibri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nsolas" w:hAnsi="Consolas" w:eastAsia="Consolas" w:ascii="Consolas"/>
          <w:sz w:val="24"/>
          <w:szCs w:val="24"/>
        </w:rPr>
        <w:t>b. Reporte de habitaciones disponibles, reservadas y ocupadas con</w:t>
      </w:r>
      <w:r>
        <w:rPr>
          <w:rFonts w:cs="Consolas" w:hAnsi="Consolas" w:eastAsia="Consolas" w:ascii="Consolas"/>
          <w:sz w:val="24"/>
          <w:szCs w:val="24"/>
        </w:rPr>
        <w:t> su respectiva fotografía. </w:t>
      </w:r>
      <w:r>
        <w:rPr>
          <w:rFonts w:cs="Consolas" w:hAnsi="Consolas" w:eastAsia="Consolas" w:ascii="Consolas"/>
          <w:b/>
          <w:sz w:val="24"/>
          <w:szCs w:val="24"/>
        </w:rPr>
        <w:t>(sin filtro).</w:t>
      </w:r>
      <w:r>
        <w:rPr>
          <w:rFonts w:cs="Consolas" w:hAnsi="Consolas" w:eastAsia="Consolas" w:ascii="Consolas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pict>
          <v:group style="position:absolute;margin-left:78.444pt;margin-top:-0.911094pt;width:451.516pt;height:19.44pt;mso-position-horizontal-relative:page;mso-position-vertical-relative:paragraph;z-index:-647" coordorigin="1569,-18" coordsize="9030,389">
            <v:shape style="position:absolute;left:1599;top:12;width:103;height:329" coordorigin="1599,12" coordsize="103,329" path="m1599,341l1702,341,1702,12,1599,12,1599,341xe" filled="t" fillcolor="#4AACC5" stroked="f">
              <v:path arrowok="t"/>
              <v:fill/>
            </v:shape>
            <v:shape style="position:absolute;left:10466;top:12;width:103;height:329" coordorigin="10466,12" coordsize="103,329" path="m10466,341l10569,341,10569,12,10466,12,10466,341xe" filled="t" fillcolor="#4AACC5" stroked="f">
              <v:path arrowok="t"/>
              <v:fill/>
            </v:shape>
            <v:shape style="position:absolute;left:1702;top:12;width:8764;height:329" coordorigin="1702,12" coordsize="8764,329" path="m10466,12l1702,12,1702,341,10466,341,10466,12xe" filled="t" fillcolor="#4AACC5" stroked="f">
              <v:path arrowok="t"/>
              <v:fill/>
            </v:shape>
            <v:shape style="position:absolute;left:1599;top:7;width:8970;height:0" coordorigin="1599,7" coordsize="8970,0" path="m1599,7l10569,7e" filled="f" stroked="t" strokeweight="0.58pt" strokecolor="#4AACC5">
              <v:path arrowok="t"/>
            </v:shape>
            <v:shape style="position:absolute;left:1594;top:2;width:0;height:348" coordorigin="1594,2" coordsize="0,348" path="m1594,2l1594,350e" filled="f" stroked="t" strokeweight="0.58pt" strokecolor="#4AACC5">
              <v:path arrowok="t"/>
            </v:shape>
            <v:shape style="position:absolute;left:1599;top:345;width:8970;height:0" coordorigin="1599,345" coordsize="8970,0" path="m1599,345l10569,345e" filled="f" stroked="t" strokeweight="0.58pt" strokecolor="#4AACC5">
              <v:path arrowok="t"/>
            </v:shape>
            <v:shape style="position:absolute;left:10574;top:2;width:0;height:348" coordorigin="10574,2" coordsize="0,348" path="m10574,2l10574,350e" filled="f" stroked="t" strokeweight="0.57998pt" strokecolor="#4AACC5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color w:val="FFFFFF"/>
          <w:sz w:val="28"/>
          <w:szCs w:val="28"/>
        </w:rPr>
        <w:t>4.  Administración</w:t>
      </w:r>
      <w:r>
        <w:rPr>
          <w:rFonts w:cs="Consolas" w:hAnsi="Consolas" w:eastAsia="Consolas" w:ascii="Consolas"/>
          <w:color w:val="0000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17"/>
        <w:ind w:left="1462"/>
      </w:pPr>
      <w:r>
        <w:rPr>
          <w:rFonts w:cs="Consolas" w:hAnsi="Consolas" w:eastAsia="Consolas" w:ascii="Consolas"/>
          <w:sz w:val="24"/>
          <w:szCs w:val="24"/>
        </w:rPr>
        <w:t>a- Creación de  usuarios del Sistema: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3"/>
        <w:ind w:left="1462"/>
      </w:pPr>
      <w:r>
        <w:rPr>
          <w:rFonts w:cs="Consolas" w:hAnsi="Consolas" w:eastAsia="Consolas" w:ascii="Consolas"/>
          <w:sz w:val="24"/>
          <w:szCs w:val="24"/>
        </w:rPr>
        <w:t>b- Asignar perfil: Asignación de los perfiles.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1462"/>
      </w:pPr>
      <w:r>
        <w:rPr>
          <w:rFonts w:cs="Consolas" w:hAnsi="Consolas" w:eastAsia="Consolas" w:ascii="Consolas"/>
          <w:sz w:val="24"/>
          <w:szCs w:val="24"/>
        </w:rPr>
        <w:t>Hay 3 tipos de </w:t>
      </w:r>
      <w:r>
        <w:rPr>
          <w:rFonts w:cs="Consolas" w:hAnsi="Consolas" w:eastAsia="Consolas" w:ascii="Consolas"/>
          <w:b/>
          <w:sz w:val="24"/>
          <w:szCs w:val="24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perfiles</w:t>
      </w:r>
      <w:r>
        <w:rPr>
          <w:rFonts w:cs="Consolas" w:hAnsi="Consolas" w:eastAsia="Consolas" w:ascii="Consolas"/>
          <w:b/>
          <w:sz w:val="24"/>
          <w:szCs w:val="24"/>
        </w:rPr>
      </w:r>
      <w:r>
        <w:rPr>
          <w:rFonts w:cs="Consolas" w:hAnsi="Consolas" w:eastAsia="Consolas" w:ascii="Consolas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5"/>
        <w:ind w:left="1642"/>
      </w:pPr>
      <w:r>
        <w:rPr>
          <w:rFonts w:cs="Consolas" w:hAnsi="Consolas" w:eastAsia="Consolas" w:ascii="Consolas"/>
          <w:sz w:val="24"/>
          <w:szCs w:val="24"/>
        </w:rPr>
        <w:t>1. </w:t>
      </w:r>
      <w:r>
        <w:rPr>
          <w:rFonts w:cs="Consolas" w:hAnsi="Consolas" w:eastAsia="Consolas" w:ascii="Consolas"/>
          <w:b/>
          <w:sz w:val="24"/>
          <w:szCs w:val="24"/>
        </w:rPr>
        <w:t>ADMINISTRADOR </w:t>
      </w:r>
      <w:r>
        <w:rPr>
          <w:rFonts w:cs="Consolas" w:hAnsi="Consolas" w:eastAsia="Consolas" w:ascii="Consolas"/>
          <w:sz w:val="24"/>
          <w:szCs w:val="24"/>
        </w:rPr>
        <w:t>(Acceso a todas  las opciones del menú)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1642"/>
      </w:pPr>
      <w:r>
        <w:rPr>
          <w:rFonts w:cs="Consolas" w:hAnsi="Consolas" w:eastAsia="Consolas" w:ascii="Consolas"/>
          <w:sz w:val="24"/>
          <w:szCs w:val="24"/>
        </w:rPr>
        <w:t>2. </w:t>
      </w:r>
      <w:r>
        <w:rPr>
          <w:rFonts w:cs="Consolas" w:hAnsi="Consolas" w:eastAsia="Consolas" w:ascii="Consolas"/>
          <w:b/>
          <w:sz w:val="24"/>
          <w:szCs w:val="24"/>
        </w:rPr>
        <w:t>PROCESOS </w:t>
      </w:r>
      <w:r>
        <w:rPr>
          <w:rFonts w:cs="Consolas" w:hAnsi="Consolas" w:eastAsia="Consolas" w:ascii="Consolas"/>
          <w:sz w:val="24"/>
          <w:szCs w:val="24"/>
        </w:rPr>
        <w:t>(Acceso a ejecutar todos los procesos)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1642"/>
      </w:pPr>
      <w:r>
        <w:rPr>
          <w:rFonts w:cs="Consolas" w:hAnsi="Consolas" w:eastAsia="Consolas" w:ascii="Consolas"/>
          <w:sz w:val="24"/>
          <w:szCs w:val="24"/>
        </w:rPr>
        <w:t>3. </w:t>
      </w:r>
      <w:r>
        <w:rPr>
          <w:rFonts w:cs="Consolas" w:hAnsi="Consolas" w:eastAsia="Consolas" w:ascii="Consolas"/>
          <w:b/>
          <w:sz w:val="24"/>
          <w:szCs w:val="24"/>
        </w:rPr>
        <w:t>REPORTEADOR </w:t>
      </w:r>
      <w:r>
        <w:rPr>
          <w:rFonts w:cs="Consolas" w:hAnsi="Consolas" w:eastAsia="Consolas" w:ascii="Consolas"/>
          <w:sz w:val="24"/>
          <w:szCs w:val="24"/>
        </w:rPr>
        <w:t>(Acceso sólo  Reportes)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auto" w:line="274"/>
        <w:ind w:left="1462" w:right="1537"/>
      </w:pPr>
      <w:r>
        <w:rPr>
          <w:rFonts w:cs="Consolas" w:hAnsi="Consolas" w:eastAsia="Consolas" w:ascii="Consolas"/>
          <w:sz w:val="24"/>
          <w:szCs w:val="24"/>
        </w:rPr>
        <w:t>Sólo  el  usuario  </w:t>
      </w:r>
      <w:r>
        <w:rPr>
          <w:rFonts w:cs="Consolas" w:hAnsi="Consolas" w:eastAsia="Consolas" w:ascii="Consolas"/>
          <w:b/>
          <w:sz w:val="24"/>
          <w:szCs w:val="24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Administrador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</w:rPr>
      </w:r>
      <w:r>
        <w:rPr>
          <w:rFonts w:cs="Consolas" w:hAnsi="Consolas" w:eastAsia="Consolas" w:ascii="Consolas"/>
          <w:b/>
          <w:sz w:val="24"/>
          <w:szCs w:val="24"/>
        </w:rPr>
        <w:t>  </w:t>
      </w:r>
      <w:r>
        <w:rPr>
          <w:rFonts w:cs="Consolas" w:hAnsi="Consolas" w:eastAsia="Consolas" w:ascii="Consolas"/>
          <w:sz w:val="24"/>
          <w:szCs w:val="24"/>
        </w:rPr>
        <w:t>puede  acceder  a  esta  opción  del</w:t>
      </w:r>
      <w:r>
        <w:rPr>
          <w:rFonts w:cs="Consolas" w:hAnsi="Consolas" w:eastAsia="Consolas" w:ascii="Consolas"/>
          <w:sz w:val="24"/>
          <w:szCs w:val="24"/>
        </w:rPr>
        <w:t> menú.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lineRule="atLeast" w:line="360"/>
        <w:ind w:left="1462" w:right="1531"/>
      </w:pPr>
      <w:r>
        <w:rPr>
          <w:rFonts w:cs="Consolas" w:hAnsi="Consolas" w:eastAsia="Consolas" w:ascii="Consolas"/>
          <w:sz w:val="24"/>
          <w:szCs w:val="24"/>
        </w:rPr>
        <w:t>Nota: El Administrador tendrá derechos para crear usuarios a nivel</w:t>
      </w:r>
      <w:r>
        <w:rPr>
          <w:rFonts w:cs="Consolas" w:hAnsi="Consolas" w:eastAsia="Consolas" w:ascii="Consolas"/>
          <w:sz w:val="24"/>
          <w:szCs w:val="24"/>
        </w:rPr>
        <w:t> de base de datos</w:t>
      </w:r>
      <w:r>
        <w:rPr>
          <w:rFonts w:cs="Consolas" w:hAnsi="Consolas" w:eastAsia="Consolas" w:ascii="Consolas"/>
          <w:sz w:val="28"/>
          <w:szCs w:val="28"/>
        </w:rPr>
        <w:t>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pict>
          <v:group style="position:absolute;margin-left:78.444pt;margin-top:-0.911094pt;width:451.756pt;height:19.44pt;mso-position-horizontal-relative:page;mso-position-vertical-relative:paragraph;z-index:-646" coordorigin="1569,-18" coordsize="9035,389">
            <v:shape style="position:absolute;left:1599;top:12;width:103;height:329" coordorigin="1599,12" coordsize="103,329" path="m1599,341l1702,341,1702,12,1599,12,1599,341xe" filled="t" fillcolor="#4AACC5" stroked="f">
              <v:path arrowok="t"/>
              <v:fill/>
            </v:shape>
            <v:shape style="position:absolute;left:10466;top:12;width:108;height:329" coordorigin="10466,12" coordsize="108,329" path="m10466,341l10574,341,10574,12,10466,12,10466,341xe" filled="t" fillcolor="#4AACC5" stroked="f">
              <v:path arrowok="t"/>
              <v:fill/>
            </v:shape>
            <v:shape style="position:absolute;left:1702;top:12;width:8764;height:329" coordorigin="1702,12" coordsize="8764,329" path="m1702,341l10466,341,10466,12,1702,12,1702,341xe" filled="t" fillcolor="#4AACC5" stroked="f">
              <v:path arrowok="t"/>
              <v:fill/>
            </v:shape>
            <v:shape style="position:absolute;left:1599;top:7;width:8975;height:0" coordorigin="1599,7" coordsize="8975,0" path="m1599,7l10574,7e" filled="f" stroked="t" strokeweight="0.57998pt" strokecolor="#4AACC5">
              <v:path arrowok="t"/>
            </v:shape>
            <v:shape style="position:absolute;left:1594;top:2;width:0;height:338" coordorigin="1594,2" coordsize="0,338" path="m1594,2l1594,341e" filled="f" stroked="t" strokeweight="0.58pt" strokecolor="#4AACC5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color w:val="FFFFFF"/>
          <w:sz w:val="28"/>
          <w:szCs w:val="28"/>
        </w:rPr>
        <w:t>D- Requerimientos Técnicos del Sistema</w:t>
      </w:r>
      <w:r>
        <w:rPr>
          <w:rFonts w:cs="Consolas" w:hAnsi="Consolas" w:eastAsia="Consolas" w:ascii="Consolas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spacing w:before="17"/>
        <w:ind w:left="1462" w:right="1541"/>
      </w:pPr>
      <w:r>
        <w:rPr>
          <w:rFonts w:cs="Consolas" w:hAnsi="Consolas" w:eastAsia="Consolas" w:ascii="Consolas"/>
          <w:sz w:val="24"/>
          <w:szCs w:val="24"/>
        </w:rPr>
        <w:t>1.Lenguaje  C#  6.0  con  el  Framework  4.6.  en  Visual  Studio  2015</w:t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spacing w:lineRule="exact" w:line="280"/>
        <w:ind w:left="1462" w:right="3518"/>
      </w:pPr>
      <w:r>
        <w:rPr>
          <w:rFonts w:cs="Consolas" w:hAnsi="Consolas" w:eastAsia="Consolas" w:ascii="Consolas"/>
          <w:sz w:val="24"/>
          <w:szCs w:val="24"/>
        </w:rPr>
        <w:t>Winforms con todos los objetos gráficos disponibles.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spacing w:lineRule="exact" w:line="280"/>
        <w:ind w:left="1462" w:right="1539"/>
      </w:pPr>
      <w:r>
        <w:rPr>
          <w:rFonts w:cs="Consolas" w:hAnsi="Consolas" w:eastAsia="Consolas" w:ascii="Consolas"/>
          <w:sz w:val="24"/>
          <w:szCs w:val="24"/>
        </w:rPr>
        <w:t>2.Debe crear la base de datos en SqlServer 2014. El modelo debe</w:t>
      </w:r>
      <w:r>
        <w:rPr>
          <w:rFonts w:cs="Consolas" w:hAnsi="Consolas" w:eastAsia="Consolas" w:ascii="Consolas"/>
          <w:sz w:val="24"/>
          <w:szCs w:val="24"/>
        </w:rPr>
        <w:t> estar normalizado hasta 3FNBC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spacing w:lineRule="exact" w:line="280"/>
        <w:ind w:left="1462" w:right="1541"/>
      </w:pPr>
      <w:r>
        <w:rPr>
          <w:rFonts w:cs="Consolas" w:hAnsi="Consolas" w:eastAsia="Consolas" w:ascii="Consolas"/>
          <w:sz w:val="24"/>
          <w:szCs w:val="24"/>
        </w:rPr>
        <w:t>3.La  información  DEBEN  SER  REAL,  se  recomienda  realizar  una</w:t>
      </w:r>
      <w:r>
        <w:rPr>
          <w:rFonts w:cs="Consolas" w:hAnsi="Consolas" w:eastAsia="Consolas" w:ascii="Consolas"/>
          <w:sz w:val="24"/>
          <w:szCs w:val="24"/>
        </w:rPr>
        <w:t> investigación sobre este tema.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ind w:left="1462" w:right="1539"/>
      </w:pPr>
      <w:r>
        <w:rPr>
          <w:rFonts w:cs="Consolas" w:hAnsi="Consolas" w:eastAsia="Consolas" w:ascii="Consolas"/>
          <w:sz w:val="24"/>
          <w:szCs w:val="24"/>
        </w:rPr>
        <w:t>4.Debe  utilizar  el  Paradigma  Orientado  a  Objetos  (Abstracción,</w:t>
      </w:r>
      <w:r>
        <w:rPr>
          <w:rFonts w:cs="Consolas" w:hAnsi="Consolas" w:eastAsia="Consolas" w:ascii="Consolas"/>
          <w:sz w:val="24"/>
          <w:szCs w:val="24"/>
        </w:rPr>
        <w:t> Encapsulamiento, Modularidad, Jerarquía) y utilizar los patrones</w:t>
      </w:r>
      <w:r>
        <w:rPr>
          <w:rFonts w:cs="Consolas" w:hAnsi="Consolas" w:eastAsia="Consolas" w:ascii="Consolas"/>
          <w:sz w:val="24"/>
          <w:szCs w:val="24"/>
        </w:rPr>
        <w:t> básicos GRASP, además de otros Patrones vistos en clase (Facade,</w:t>
      </w:r>
      <w:r>
        <w:rPr>
          <w:rFonts w:cs="Consolas" w:hAnsi="Consolas" w:eastAsia="Consolas" w:ascii="Consolas"/>
          <w:sz w:val="24"/>
          <w:szCs w:val="24"/>
        </w:rPr>
        <w:t> Factory,  CRUD,  Singleton,  Active  Record,  N-Tiers,  Data  Transfer</w:t>
      </w:r>
      <w:r>
        <w:rPr>
          <w:rFonts w:cs="Consolas" w:hAnsi="Consolas" w:eastAsia="Consolas" w:ascii="Consolas"/>
          <w:sz w:val="24"/>
          <w:szCs w:val="24"/>
        </w:rPr>
        <w:t> Object, Proxy, Observador etc )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ind w:left="1462" w:right="1537"/>
        <w:sectPr>
          <w:pgMar w:header="0" w:footer="797" w:top="1700" w:bottom="280" w:left="240" w:right="120"/>
          <w:pgSz w:w="12240" w:h="15840"/>
        </w:sectPr>
      </w:pPr>
      <w:r>
        <w:pict>
          <v:shape type="#_x0000_t202" style="position:absolute;margin-left:18.65pt;margin-top:743.65pt;width:580.05pt;height:27.35pt;mso-position-horizontal-relative:page;mso-position-vertical-relative:page;z-index:-648" filled="f" stroked="f">
            <v:textbox inset="0,0,0,0">
              <w:txbxContent>
                <w:p>
                  <w:pPr>
                    <w:rPr>
                      <w:sz w:val="15"/>
                      <w:szCs w:val="15"/>
                    </w:rPr>
                    <w:jc w:val="left"/>
                    <w:spacing w:before="5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4867"/>
                  </w:pPr>
                  <w:r>
                    <w:rPr>
                      <w:rFonts w:cs="Calibri" w:hAnsi="Calibri" w:eastAsia="Calibri" w:ascii="Calibri"/>
                      <w:b/>
                      <w:color w:val="FFFFFF"/>
                      <w:sz w:val="22"/>
                      <w:szCs w:val="22"/>
                    </w:rPr>
                    <w:t>U n i v e r s i d a d   T é c n i c a   N a c i o n a l         Página 6</w:t>
                  </w:r>
                  <w:r>
                    <w:rPr>
                      <w:rFonts w:cs="Calibri" w:hAnsi="Calibri" w:eastAsia="Calibri" w:ascii="Calibri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nsolas" w:hAnsi="Consolas" w:eastAsia="Consolas" w:ascii="Consolas"/>
          <w:sz w:val="24"/>
          <w:szCs w:val="24"/>
        </w:rPr>
        <w:t>5.El proyecto debe ser programado bajo el patrón de Arquitectura</w:t>
      </w:r>
      <w:r>
        <w:rPr>
          <w:rFonts w:cs="Consolas" w:hAnsi="Consolas" w:eastAsia="Consolas" w:ascii="Consolas"/>
          <w:sz w:val="24"/>
          <w:szCs w:val="24"/>
        </w:rPr>
        <w:t> de "N-Capas", utilizando el Paradigma de Orientación a Objetos. Se</w:t>
      </w:r>
      <w:r>
        <w:rPr>
          <w:rFonts w:cs="Consolas" w:hAnsi="Consolas" w:eastAsia="Consolas" w:ascii="Consolas"/>
          <w:sz w:val="24"/>
          <w:szCs w:val="24"/>
        </w:rPr>
        <w:t> solicita ordenar la solución del Proyecto en diferentes carpetas</w:t>
      </w:r>
      <w:r>
        <w:rPr>
          <w:rFonts w:cs="Consolas" w:hAnsi="Consolas" w:eastAsia="Consolas" w:ascii="Consolas"/>
          <w:sz w:val="24"/>
          <w:szCs w:val="24"/>
        </w:rPr>
        <w:t> por ejemplo.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17"/>
        <w:ind w:left="2552"/>
      </w:pPr>
      <w:r>
        <w:rPr>
          <w:rFonts w:cs="Consolas" w:hAnsi="Consolas" w:eastAsia="Consolas" w:ascii="Consolas"/>
          <w:sz w:val="24"/>
          <w:szCs w:val="24"/>
        </w:rPr>
        <w:t>1.Layers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3272"/>
      </w:pPr>
      <w:r>
        <w:rPr>
          <w:rFonts w:cs="Consolas" w:hAnsi="Consolas" w:eastAsia="Consolas" w:ascii="Consolas"/>
          <w:sz w:val="24"/>
          <w:szCs w:val="24"/>
        </w:rPr>
        <w:t>a.DAL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3272"/>
      </w:pPr>
      <w:r>
        <w:rPr>
          <w:rFonts w:cs="Consolas" w:hAnsi="Consolas" w:eastAsia="Consolas" w:ascii="Consolas"/>
          <w:sz w:val="24"/>
          <w:szCs w:val="24"/>
        </w:rPr>
        <w:t>b.BLL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3272"/>
      </w:pPr>
      <w:r>
        <w:rPr>
          <w:rFonts w:cs="Consolas" w:hAnsi="Consolas" w:eastAsia="Consolas" w:ascii="Consolas"/>
          <w:sz w:val="24"/>
          <w:szCs w:val="24"/>
        </w:rPr>
        <w:t>c.UI (Winforms)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3596" w:right="5696" w:firstLine="132"/>
      </w:pPr>
      <w:r>
        <w:rPr>
          <w:rFonts w:cs="Consolas" w:hAnsi="Consolas" w:eastAsia="Consolas" w:ascii="Consolas"/>
          <w:sz w:val="24"/>
          <w:szCs w:val="24"/>
        </w:rPr>
        <w:t>i.  Mantenimientos</w:t>
      </w:r>
      <w:r>
        <w:rPr>
          <w:rFonts w:cs="Consolas" w:hAnsi="Consolas" w:eastAsia="Consolas" w:ascii="Consolas"/>
          <w:sz w:val="24"/>
          <w:szCs w:val="24"/>
        </w:rPr>
        <w:t> ii.  Procesos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3272" w:right="6488" w:firstLine="192"/>
      </w:pPr>
      <w:r>
        <w:rPr>
          <w:rFonts w:cs="Consolas" w:hAnsi="Consolas" w:eastAsia="Consolas" w:ascii="Consolas"/>
          <w:sz w:val="24"/>
          <w:szCs w:val="24"/>
        </w:rPr>
        <w:t>iii.  Reportes</w:t>
      </w:r>
      <w:r>
        <w:rPr>
          <w:rFonts w:cs="Consolas" w:hAnsi="Consolas" w:eastAsia="Consolas" w:ascii="Consolas"/>
          <w:sz w:val="24"/>
          <w:szCs w:val="24"/>
        </w:rPr>
        <w:t> d.Entities</w:t>
      </w:r>
    </w:p>
    <w:p>
      <w:pPr>
        <w:rPr>
          <w:rFonts w:cs="Consolas" w:hAnsi="Consolas" w:eastAsia="Consolas" w:ascii="Consolas"/>
          <w:sz w:val="24"/>
          <w:szCs w:val="24"/>
        </w:rPr>
        <w:jc w:val="center"/>
        <w:ind w:left="3687" w:right="7148"/>
      </w:pPr>
      <w:r>
        <w:rPr>
          <w:rFonts w:cs="Consolas" w:hAnsi="Consolas" w:eastAsia="Consolas" w:ascii="Consolas"/>
          <w:sz w:val="24"/>
          <w:szCs w:val="24"/>
        </w:rPr>
        <w:t>i.  DTO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2"/>
        <w:ind w:left="3272"/>
      </w:pPr>
      <w:r>
        <w:rPr>
          <w:rFonts w:cs="Consolas" w:hAnsi="Consolas" w:eastAsia="Consolas" w:ascii="Consolas"/>
          <w:sz w:val="24"/>
          <w:szCs w:val="24"/>
        </w:rPr>
        <w:t>e.Interface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3272"/>
      </w:pPr>
      <w:r>
        <w:rPr>
          <w:rFonts w:cs="Consolas" w:hAnsi="Consolas" w:eastAsia="Consolas" w:ascii="Consolas"/>
          <w:sz w:val="24"/>
          <w:szCs w:val="24"/>
        </w:rPr>
        <w:t>f.Persistencia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2552"/>
      </w:pPr>
      <w:r>
        <w:rPr>
          <w:rFonts w:cs="Consolas" w:hAnsi="Consolas" w:eastAsia="Consolas" w:ascii="Consolas"/>
          <w:sz w:val="24"/>
          <w:szCs w:val="24"/>
        </w:rPr>
        <w:t>2.Enumeraciones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2552"/>
      </w:pPr>
      <w:r>
        <w:rPr>
          <w:rFonts w:cs="Consolas" w:hAnsi="Consolas" w:eastAsia="Consolas" w:ascii="Consolas"/>
          <w:sz w:val="24"/>
          <w:szCs w:val="24"/>
        </w:rPr>
        <w:t>3.Factories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2552"/>
      </w:pPr>
      <w:r>
        <w:rPr>
          <w:rFonts w:cs="Consolas" w:hAnsi="Consolas" w:eastAsia="Consolas" w:ascii="Consolas"/>
          <w:sz w:val="24"/>
          <w:szCs w:val="24"/>
        </w:rPr>
        <w:t>4.Util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2552"/>
      </w:pPr>
      <w:r>
        <w:rPr>
          <w:rFonts w:cs="Consolas" w:hAnsi="Consolas" w:eastAsia="Consolas" w:ascii="Consolas"/>
          <w:sz w:val="24"/>
          <w:szCs w:val="24"/>
        </w:rPr>
        <w:t>5.Documents (chm)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ind w:left="1462" w:right="1539"/>
      </w:pPr>
      <w:r>
        <w:rPr>
          <w:rFonts w:cs="Consolas" w:hAnsi="Consolas" w:eastAsia="Consolas" w:ascii="Consolas"/>
          <w:sz w:val="24"/>
          <w:szCs w:val="24"/>
        </w:rPr>
        <w:t>6.Todos los Mantenimientos   (Registros) deben ser realizados con</w:t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spacing w:lineRule="exact" w:line="280"/>
        <w:ind w:left="1462" w:right="2990"/>
      </w:pPr>
      <w:r>
        <w:rPr>
          <w:rFonts w:cs="Consolas" w:hAnsi="Consolas" w:eastAsia="Consolas" w:ascii="Consolas"/>
          <w:sz w:val="24"/>
          <w:szCs w:val="24"/>
        </w:rPr>
        <w:t>Procedimientos Almacenados utilizando el Patrón de CRUD.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1462" w:right="1539"/>
      </w:pPr>
      <w:r>
        <w:rPr>
          <w:rFonts w:cs="Consolas" w:hAnsi="Consolas" w:eastAsia="Consolas" w:ascii="Consolas"/>
          <w:sz w:val="24"/>
          <w:szCs w:val="24"/>
        </w:rPr>
        <w:t>7.El  sistema  debe  poseer  seguridad  por  perfiles.  No  se  podrá</w:t>
      </w:r>
      <w:r>
        <w:rPr>
          <w:rFonts w:cs="Consolas" w:hAnsi="Consolas" w:eastAsia="Consolas" w:ascii="Consolas"/>
          <w:sz w:val="24"/>
          <w:szCs w:val="24"/>
        </w:rPr>
        <w:t> utilizar el usuario </w:t>
      </w:r>
      <w:r>
        <w:rPr>
          <w:rFonts w:cs="Consolas" w:hAnsi="Consolas" w:eastAsia="Consolas" w:ascii="Consolas"/>
          <w:b/>
          <w:sz w:val="24"/>
          <w:szCs w:val="24"/>
        </w:rPr>
        <w:t>sa </w:t>
      </w:r>
      <w:r>
        <w:rPr>
          <w:rFonts w:cs="Consolas" w:hAnsi="Consolas" w:eastAsia="Consolas" w:ascii="Consolas"/>
          <w:sz w:val="24"/>
          <w:szCs w:val="24"/>
        </w:rPr>
        <w:t>para realizar transacciones.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6"/>
          <w:szCs w:val="16"/>
        </w:rPr>
        <w:jc w:val="both"/>
        <w:ind w:left="1462" w:right="3936"/>
      </w:pPr>
      <w:r>
        <w:rPr>
          <w:rFonts w:cs="Consolas" w:hAnsi="Consolas" w:eastAsia="Consolas" w:ascii="Consolas"/>
          <w:sz w:val="24"/>
          <w:szCs w:val="24"/>
        </w:rPr>
        <w:t>8.El proyecto debe venir documentado con </w:t>
      </w:r>
      <w:r>
        <w:rPr>
          <w:rFonts w:cs="Consolas" w:hAnsi="Consolas" w:eastAsia="Consolas" w:ascii="Consolas"/>
          <w:b/>
          <w:sz w:val="24"/>
          <w:szCs w:val="24"/>
        </w:rPr>
        <w:t>Doxigen</w:t>
      </w:r>
      <w:r>
        <w:rPr>
          <w:rFonts w:cs="Consolas" w:hAnsi="Consolas" w:eastAsia="Consolas" w:ascii="Consolas"/>
          <w:position w:val="7"/>
          <w:sz w:val="16"/>
          <w:szCs w:val="16"/>
        </w:rPr>
        <w:t>4</w:t>
      </w:r>
      <w:r>
        <w:rPr>
          <w:rFonts w:cs="Consolas" w:hAnsi="Consolas" w:eastAsia="Consolas" w:ascii="Consolas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spacing w:lineRule="exact" w:line="280"/>
        <w:ind w:left="1462" w:right="1537"/>
      </w:pPr>
      <w:r>
        <w:rPr>
          <w:rFonts w:cs="Consolas" w:hAnsi="Consolas" w:eastAsia="Consolas" w:ascii="Consolas"/>
          <w:sz w:val="24"/>
          <w:szCs w:val="24"/>
        </w:rPr>
        <w:t>9.La entrega del Proyecto debe ser en un CD debidamente etiquetado</w:t>
      </w:r>
      <w:r>
        <w:rPr>
          <w:rFonts w:cs="Consolas" w:hAnsi="Consolas" w:eastAsia="Consolas" w:ascii="Consolas"/>
          <w:sz w:val="24"/>
          <w:szCs w:val="24"/>
        </w:rPr>
        <w:t> con  su  carnet  y  nombre  completo  y    con  una  carpeta  llamada</w:t>
      </w:r>
      <w:r>
        <w:rPr>
          <w:rFonts w:cs="Consolas" w:hAnsi="Consolas" w:eastAsia="Consolas" w:ascii="Consolas"/>
          <w:sz w:val="24"/>
          <w:szCs w:val="24"/>
        </w:rPr>
        <w:t> Proyecto con el código fuente.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80"/>
        <w:ind w:left="1462" w:right="1537"/>
      </w:pPr>
      <w:r>
        <w:rPr>
          <w:rFonts w:cs="Consolas" w:hAnsi="Consolas" w:eastAsia="Consolas" w:ascii="Consolas"/>
          <w:sz w:val="24"/>
          <w:szCs w:val="24"/>
        </w:rPr>
        <w:t>10. Utilizar   estándares   de   programación   (botones,   ventanas,</w:t>
      </w:r>
      <w:r>
        <w:rPr>
          <w:rFonts w:cs="Consolas" w:hAnsi="Consolas" w:eastAsia="Consolas" w:ascii="Consolas"/>
          <w:sz w:val="24"/>
          <w:szCs w:val="24"/>
        </w:rPr>
        <w:t> nombres de objetos entre otros) y comentarios en el código.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ind w:left="1412" w:right="2024"/>
      </w:pPr>
      <w:r>
        <w:rPr>
          <w:rFonts w:cs="Consolas" w:hAnsi="Consolas" w:eastAsia="Consolas" w:ascii="Consolas"/>
          <w:sz w:val="24"/>
          <w:szCs w:val="24"/>
        </w:rPr>
        <w:t>11. Debe realizar trazas de eventos en logs utilizando </w:t>
      </w:r>
      <w:r>
        <w:rPr>
          <w:rFonts w:cs="Consolas" w:hAnsi="Consolas" w:eastAsia="Consolas" w:ascii="Consolas"/>
          <w:b/>
          <w:sz w:val="24"/>
          <w:szCs w:val="24"/>
        </w:rPr>
        <w:t>Log4NET</w:t>
      </w:r>
      <w:r>
        <w:rPr>
          <w:rFonts w:cs="Consolas" w:hAnsi="Consolas" w:eastAsia="Consolas" w:ascii="Consolas"/>
          <w:b/>
          <w:position w:val="7"/>
          <w:sz w:val="16"/>
          <w:szCs w:val="16"/>
        </w:rPr>
        <w:t>5</w:t>
      </w:r>
      <w:r>
        <w:rPr>
          <w:rFonts w:cs="Consolas" w:hAnsi="Consolas" w:eastAsia="Consolas" w:ascii="Consolas"/>
          <w:b/>
          <w:position w:val="0"/>
          <w:sz w:val="24"/>
          <w:szCs w:val="24"/>
        </w:rPr>
        <w:t>.</w:t>
      </w:r>
      <w:r>
        <w:rPr>
          <w:rFonts w:cs="Consolas" w:hAnsi="Consolas" w:eastAsia="Consolas" w:ascii="Consolas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ind w:left="1462" w:right="4847"/>
      </w:pPr>
      <w:r>
        <w:pict>
          <v:group style="position:absolute;margin-left:85.104pt;margin-top:63.599pt;width:144.02pt;height:0pt;mso-position-horizontal-relative:page;mso-position-vertical-relative:paragraph;z-index:-644" coordorigin="1702,1272" coordsize="2880,0">
            <v:shape style="position:absolute;left:1702;top:1272;width:2880;height:0" coordorigin="1702,1272" coordsize="2880,0" path="m1702,1272l4582,1272e" filled="f" stroked="t" strokeweight="0.82003pt" strokecolor="#000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sz w:val="24"/>
          <w:szCs w:val="24"/>
        </w:rPr>
        <w:t>12.Debe utilizar las ventanas con un MDI</w:t>
      </w:r>
      <w:r>
        <w:rPr>
          <w:rFonts w:cs="Consolas" w:hAnsi="Consolas" w:eastAsia="Consolas" w:ascii="Consolas"/>
          <w:position w:val="7"/>
          <w:sz w:val="16"/>
          <w:szCs w:val="16"/>
        </w:rPr>
        <w:t>6</w:t>
      </w:r>
      <w:r>
        <w:rPr>
          <w:rFonts w:cs="Consolas" w:hAnsi="Consolas" w:eastAsia="Consolas" w:ascii="Consolas"/>
          <w:position w:val="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33"/>
        <w:ind w:left="1462"/>
      </w:pPr>
      <w:r>
        <w:rPr>
          <w:rFonts w:cs="Calibri" w:hAnsi="Calibri" w:eastAsia="Calibri" w:ascii="Calibri"/>
          <w:w w:val="99"/>
          <w:position w:val="7"/>
          <w:sz w:val="13"/>
          <w:szCs w:val="13"/>
        </w:rPr>
        <w:t>4</w:t>
      </w:r>
      <w:r>
        <w:rPr>
          <w:rFonts w:cs="Calibri" w:hAnsi="Calibri" w:eastAsia="Calibri" w:ascii="Calibri"/>
          <w:w w:val="100"/>
          <w:position w:val="7"/>
          <w:sz w:val="13"/>
          <w:szCs w:val="13"/>
        </w:rPr>
        <w:t>  </w:t>
      </w:r>
      <w:r>
        <w:rPr>
          <w:rFonts w:cs="Calibri" w:hAnsi="Calibri" w:eastAsia="Calibri" w:ascii="Calibri"/>
          <w:w w:val="99"/>
          <w:position w:val="0"/>
          <w:sz w:val="20"/>
          <w:szCs w:val="20"/>
        </w:rPr>
        <w:t>http://www.stack.nl/~dimitri/doxygen/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462"/>
      </w:pPr>
      <w:r>
        <w:rPr>
          <w:rFonts w:cs="Calibri" w:hAnsi="Calibri" w:eastAsia="Calibri" w:ascii="Calibri"/>
          <w:w w:val="99"/>
          <w:position w:val="7"/>
          <w:sz w:val="13"/>
          <w:szCs w:val="13"/>
        </w:rPr>
        <w:t>5</w:t>
      </w:r>
      <w:r>
        <w:rPr>
          <w:rFonts w:cs="Calibri" w:hAnsi="Calibri" w:eastAsia="Calibri" w:ascii="Calibri"/>
          <w:w w:val="100"/>
          <w:position w:val="7"/>
          <w:sz w:val="13"/>
          <w:szCs w:val="13"/>
        </w:rPr>
        <w:t>  </w:t>
      </w:r>
      <w:r>
        <w:rPr>
          <w:rFonts w:cs="Calibri" w:hAnsi="Calibri" w:eastAsia="Calibri" w:ascii="Calibri"/>
          <w:w w:val="99"/>
          <w:position w:val="0"/>
          <w:sz w:val="20"/>
          <w:szCs w:val="20"/>
        </w:rPr>
        <w:t>https://logging.apache.org/log4net/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1462"/>
        <w:sectPr>
          <w:pgMar w:header="0" w:footer="797" w:top="1700" w:bottom="280" w:left="240" w:right="120"/>
          <w:pgSz w:w="12240" w:h="15840"/>
        </w:sectPr>
      </w:pPr>
      <w:r>
        <w:pict>
          <v:shape type="#_x0000_t202" style="position:absolute;margin-left:18.65pt;margin-top:743.65pt;width:580.05pt;height:27.35pt;mso-position-horizontal-relative:page;mso-position-vertical-relative:page;z-index:-645" filled="f" stroked="f">
            <v:textbox inset="0,0,0,0">
              <w:txbxContent>
                <w:p>
                  <w:pPr>
                    <w:rPr>
                      <w:sz w:val="15"/>
                      <w:szCs w:val="15"/>
                    </w:rPr>
                    <w:jc w:val="left"/>
                    <w:spacing w:before="5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4867"/>
                  </w:pPr>
                  <w:r>
                    <w:rPr>
                      <w:rFonts w:cs="Calibri" w:hAnsi="Calibri" w:eastAsia="Calibri" w:ascii="Calibri"/>
                      <w:b/>
                      <w:color w:val="FFFFFF"/>
                      <w:sz w:val="22"/>
                      <w:szCs w:val="22"/>
                    </w:rPr>
                    <w:t>U n i v e r s i d a d   T é c n i c a   N a c i o n a l         Página 7</w:t>
                  </w:r>
                  <w:r>
                    <w:rPr>
                      <w:rFonts w:cs="Calibri" w:hAnsi="Calibri" w:eastAsia="Calibri" w:ascii="Calibri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w w:val="99"/>
          <w:position w:val="7"/>
          <w:sz w:val="13"/>
          <w:szCs w:val="13"/>
        </w:rPr>
        <w:t>6</w:t>
      </w:r>
      <w:r>
        <w:rPr>
          <w:rFonts w:cs="Calibri" w:hAnsi="Calibri" w:eastAsia="Calibri" w:ascii="Calibri"/>
          <w:w w:val="100"/>
          <w:position w:val="7"/>
          <w:sz w:val="13"/>
          <w:szCs w:val="13"/>
        </w:rPr>
        <w:t>  </w:t>
      </w:r>
      <w:r>
        <w:rPr>
          <w:rFonts w:cs="Calibri" w:hAnsi="Calibri" w:eastAsia="Calibri" w:ascii="Calibri"/>
          <w:w w:val="99"/>
          <w:position w:val="0"/>
          <w:sz w:val="20"/>
          <w:szCs w:val="20"/>
        </w:rPr>
        <w:t>https://msdn.microsoft.com/es-es/library/d4dabts7(v=vs.110).aspx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pict>
          <v:group style="position:absolute;margin-left:78.444pt;margin-top:-0.911094pt;width:451.516pt;height:19.44pt;mso-position-horizontal-relative:page;mso-position-vertical-relative:paragraph;z-index:-642" coordorigin="1569,-18" coordsize="9030,389">
            <v:shape style="position:absolute;left:1599;top:12;width:103;height:329" coordorigin="1599,12" coordsize="103,329" path="m1599,341l1702,341,1702,12,1599,12,1599,341xe" filled="t" fillcolor="#4AACC5" stroked="f">
              <v:path arrowok="t"/>
              <v:fill/>
            </v:shape>
            <v:shape style="position:absolute;left:10466;top:12;width:103;height:329" coordorigin="10466,12" coordsize="103,329" path="m10466,341l10569,341,10569,12,10466,12,10466,341xe" filled="t" fillcolor="#4AACC5" stroked="f">
              <v:path arrowok="t"/>
              <v:fill/>
            </v:shape>
            <v:shape style="position:absolute;left:1702;top:12;width:8764;height:329" coordorigin="1702,12" coordsize="8764,329" path="m10466,12l1702,12,1702,341,10466,341,10466,12xe" filled="t" fillcolor="#4AACC5" stroked="f">
              <v:path arrowok="t"/>
              <v:fill/>
            </v:shape>
            <v:shape style="position:absolute;left:1599;top:7;width:8970;height:0" coordorigin="1599,7" coordsize="8970,0" path="m1599,7l10569,7e" filled="f" stroked="t" strokeweight="0.58pt" strokecolor="#4AACC5">
              <v:path arrowok="t"/>
            </v:shape>
            <v:shape style="position:absolute;left:1594;top:2;width:0;height:348" coordorigin="1594,2" coordsize="0,348" path="m1594,2l1594,350e" filled="f" stroked="t" strokeweight="0.58pt" strokecolor="#4AACC5">
              <v:path arrowok="t"/>
            </v:shape>
            <v:shape style="position:absolute;left:1599;top:345;width:8970;height:0" coordorigin="1599,345" coordsize="8970,0" path="m1599,345l10569,345e" filled="f" stroked="t" strokeweight="0.58pt" strokecolor="#4AACC5">
              <v:path arrowok="t"/>
            </v:shape>
            <v:shape style="position:absolute;left:10574;top:2;width:0;height:348" coordorigin="10574,2" coordsize="0,348" path="m10574,2l10574,350e" filled="f" stroked="t" strokeweight="0.57998pt" strokecolor="#4AACC5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color w:val="FFFFFF"/>
          <w:sz w:val="28"/>
          <w:szCs w:val="28"/>
        </w:rPr>
        <w:t>E- Evaluación</w:t>
      </w:r>
      <w:r>
        <w:rPr>
          <w:rFonts w:cs="Consolas" w:hAnsi="Consolas" w:eastAsia="Consolas" w:ascii="Consolas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spacing w:before="17" w:lineRule="auto" w:line="275"/>
        <w:ind w:left="1462" w:right="1536"/>
      </w:pPr>
      <w:r>
        <w:rPr>
          <w:rFonts w:cs="Consolas" w:hAnsi="Consolas" w:eastAsia="Consolas" w:ascii="Consolas"/>
          <w:sz w:val="24"/>
          <w:szCs w:val="24"/>
        </w:rPr>
        <w:t>La defensa consiste en traer varios casos listos (mínimo 10) donde</w:t>
      </w:r>
      <w:r>
        <w:rPr>
          <w:rFonts w:cs="Consolas" w:hAnsi="Consolas" w:eastAsia="Consolas" w:ascii="Consolas"/>
          <w:sz w:val="24"/>
          <w:szCs w:val="24"/>
        </w:rPr>
        <w:t> involucre  toda  la  funcionalidad  del  Sistema  (mantenimientos,</w:t>
      </w:r>
      <w:r>
        <w:rPr>
          <w:rFonts w:cs="Consolas" w:hAnsi="Consolas" w:eastAsia="Consolas" w:ascii="Consolas"/>
          <w:sz w:val="24"/>
          <w:szCs w:val="24"/>
        </w:rPr>
        <w:t> procesos y reportes).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spacing w:lineRule="auto" w:line="276"/>
        <w:ind w:left="1462" w:right="1536"/>
      </w:pPr>
      <w:r>
        <w:rPr>
          <w:rFonts w:cs="Consolas" w:hAnsi="Consolas" w:eastAsia="Consolas" w:ascii="Consolas"/>
          <w:sz w:val="24"/>
          <w:szCs w:val="24"/>
        </w:rPr>
        <w:t>Deben traer registros previamente cargados con información acorde</w:t>
      </w:r>
      <w:r>
        <w:rPr>
          <w:rFonts w:cs="Consolas" w:hAnsi="Consolas" w:eastAsia="Consolas" w:ascii="Consolas"/>
          <w:sz w:val="24"/>
          <w:szCs w:val="24"/>
        </w:rPr>
        <w:t> a la temática:</w:t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ind w:left="1822"/>
      </w:pPr>
      <w:r>
        <w:rPr>
          <w:rFonts w:cs="Consolas" w:hAnsi="Consolas" w:eastAsia="Consolas" w:ascii="Consolas"/>
          <w:sz w:val="24"/>
          <w:szCs w:val="24"/>
        </w:rPr>
        <w:t>a. 10 huéspedes.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3" w:lineRule="auto" w:line="274"/>
        <w:ind w:left="1822" w:right="7413"/>
      </w:pPr>
      <w:r>
        <w:rPr>
          <w:rFonts w:cs="Consolas" w:hAnsi="Consolas" w:eastAsia="Consolas" w:ascii="Consolas"/>
          <w:sz w:val="24"/>
          <w:szCs w:val="24"/>
        </w:rPr>
        <w:t>b. 10 reservaciones.</w:t>
      </w:r>
      <w:r>
        <w:rPr>
          <w:rFonts w:cs="Consolas" w:hAnsi="Consolas" w:eastAsia="Consolas" w:ascii="Consolas"/>
          <w:sz w:val="24"/>
          <w:szCs w:val="24"/>
        </w:rPr>
        <w:t> c. 10 check in.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2" w:lineRule="auto" w:line="276"/>
        <w:ind w:left="1822" w:right="7940"/>
      </w:pPr>
      <w:r>
        <w:rPr>
          <w:rFonts w:cs="Consolas" w:hAnsi="Consolas" w:eastAsia="Consolas" w:ascii="Consolas"/>
          <w:sz w:val="24"/>
          <w:szCs w:val="24"/>
        </w:rPr>
        <w:t>d. 10 check out.</w:t>
      </w:r>
      <w:r>
        <w:rPr>
          <w:rFonts w:cs="Consolas" w:hAnsi="Consolas" w:eastAsia="Consolas" w:ascii="Consolas"/>
          <w:sz w:val="24"/>
          <w:szCs w:val="24"/>
        </w:rPr>
        <w:t> e. 10 facturas,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60"/>
        <w:ind w:left="1822"/>
      </w:pPr>
      <w:r>
        <w:rPr>
          <w:rFonts w:cs="Consolas" w:hAnsi="Consolas" w:eastAsia="Consolas" w:ascii="Consolas"/>
          <w:sz w:val="24"/>
          <w:szCs w:val="24"/>
        </w:rPr>
        <w:t>f. 10 correos enviados a una cuenta de correo.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atLeast" w:line="520"/>
        <w:ind w:left="1822" w:right="6416" w:hanging="360"/>
      </w:pPr>
      <w:r>
        <w:rPr>
          <w:rFonts w:cs="Consolas" w:hAnsi="Consolas" w:eastAsia="Consolas" w:ascii="Consolas"/>
          <w:sz w:val="24"/>
          <w:szCs w:val="24"/>
        </w:rPr>
        <w:t>Casos para probar el proyecto.</w:t>
      </w:r>
      <w:r>
        <w:rPr>
          <w:rFonts w:cs="Consolas" w:hAnsi="Consolas" w:eastAsia="Consolas" w:ascii="Consolas"/>
          <w:sz w:val="24"/>
          <w:szCs w:val="24"/>
        </w:rPr>
        <w:t> a. Ingresar un huésped.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3" w:lineRule="auto" w:line="276"/>
        <w:ind w:left="2182" w:right="1536" w:hanging="360"/>
      </w:pPr>
      <w:r>
        <w:rPr>
          <w:rFonts w:cs="Consolas" w:hAnsi="Consolas" w:eastAsia="Consolas" w:ascii="Consolas"/>
          <w:sz w:val="24"/>
          <w:szCs w:val="24"/>
        </w:rPr>
        <w:t>b. Realizar una reservación de una habitación libre. Facturar y</w:t>
      </w:r>
      <w:r>
        <w:rPr>
          <w:rFonts w:cs="Consolas" w:hAnsi="Consolas" w:eastAsia="Consolas" w:ascii="Consolas"/>
          <w:sz w:val="24"/>
          <w:szCs w:val="24"/>
        </w:rPr>
        <w:t> enviar el correo o imprimirlo.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60"/>
        <w:ind w:left="1822"/>
      </w:pPr>
      <w:r>
        <w:rPr>
          <w:rFonts w:cs="Consolas" w:hAnsi="Consolas" w:eastAsia="Consolas" w:ascii="Consolas"/>
          <w:sz w:val="24"/>
          <w:szCs w:val="24"/>
        </w:rPr>
        <w:t>c. Intentar reservar una habitación que se encuentra ocupada o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3" w:lineRule="auto" w:line="276"/>
        <w:ind w:left="1822" w:right="6356" w:firstLine="360"/>
      </w:pPr>
      <w:r>
        <w:rPr>
          <w:rFonts w:cs="Consolas" w:hAnsi="Consolas" w:eastAsia="Consolas" w:ascii="Consolas"/>
          <w:sz w:val="24"/>
          <w:szCs w:val="24"/>
        </w:rPr>
        <w:t>reservada en ese momento.</w:t>
      </w:r>
      <w:r>
        <w:rPr>
          <w:rFonts w:cs="Consolas" w:hAnsi="Consolas" w:eastAsia="Consolas" w:ascii="Consolas"/>
          <w:sz w:val="24"/>
          <w:szCs w:val="24"/>
        </w:rPr>
        <w:t> d. Realizar un check in.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lineRule="exact" w:line="260"/>
        <w:ind w:left="1822"/>
      </w:pPr>
      <w:r>
        <w:rPr>
          <w:rFonts w:cs="Consolas" w:hAnsi="Consolas" w:eastAsia="Consolas" w:ascii="Consolas"/>
          <w:sz w:val="24"/>
          <w:szCs w:val="24"/>
        </w:rPr>
        <w:t>e. Realizar check out.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43"/>
        <w:ind w:left="1822"/>
        <w:sectPr>
          <w:pgMar w:footer="797" w:header="0" w:top="1620" w:bottom="280" w:left="240" w:right="120"/>
          <w:footerReference w:type="default" r:id="rId18"/>
          <w:pgSz w:w="12240" w:h="15840"/>
        </w:sectPr>
      </w:pPr>
      <w:r>
        <w:pict>
          <v:shape type="#_x0000_t202" style="position:absolute;margin-left:18.65pt;margin-top:743.65pt;width:580.05pt;height:27.35pt;mso-position-horizontal-relative:page;mso-position-vertical-relative:page;z-index:-643" filled="f" stroked="f">
            <v:textbox inset="0,0,0,0">
              <w:txbxContent>
                <w:p>
                  <w:pPr>
                    <w:rPr>
                      <w:sz w:val="15"/>
                      <w:szCs w:val="15"/>
                    </w:rPr>
                    <w:jc w:val="left"/>
                    <w:spacing w:before="5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4867"/>
                  </w:pPr>
                  <w:r>
                    <w:rPr>
                      <w:rFonts w:cs="Calibri" w:hAnsi="Calibri" w:eastAsia="Calibri" w:ascii="Calibri"/>
                      <w:b/>
                      <w:color w:val="FFFFFF"/>
                      <w:sz w:val="22"/>
                      <w:szCs w:val="22"/>
                    </w:rPr>
                    <w:t>U n i v e r s i d a d   T é c n i c a   N a c i o n a l         Página 8</w:t>
                  </w:r>
                  <w:r>
                    <w:rPr>
                      <w:rFonts w:cs="Calibri" w:hAnsi="Calibri" w:eastAsia="Calibri" w:ascii="Calibri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nsolas" w:hAnsi="Consolas" w:eastAsia="Consolas" w:ascii="Consolas"/>
          <w:sz w:val="24"/>
          <w:szCs w:val="24"/>
        </w:rPr>
        <w:t>f. Ejecutar los reportes.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onsolas" w:hAnsi="Consolas" w:eastAsia="Consolas" w:ascii="Consolas"/>
          <w:sz w:val="32"/>
          <w:szCs w:val="32"/>
        </w:rPr>
        <w:jc w:val="left"/>
        <w:spacing w:before="2"/>
        <w:ind w:left="1462"/>
      </w:pPr>
      <w:r>
        <w:pict>
          <v:group style="position:absolute;margin-left:78.444pt;margin-top:-1.44125pt;width:447.436pt;height:21.84pt;mso-position-horizontal-relative:page;mso-position-vertical-relative:paragraph;z-index:-640" coordorigin="1569,-29" coordsize="8949,437">
            <v:shape style="position:absolute;left:1599;top:1;width:103;height:377" coordorigin="1599,1" coordsize="103,377" path="m1599,378l1702,378,1702,1,1599,1,1599,378xe" filled="t" fillcolor="#4AACC5" stroked="f">
              <v:path arrowok="t"/>
              <v:fill/>
            </v:shape>
            <v:shape style="position:absolute;left:10384;top:1;width:103;height:377" coordorigin="10384,1" coordsize="103,377" path="m10384,378l10488,378,10488,1,10384,1,10384,378xe" filled="t" fillcolor="#4AACC5" stroked="f">
              <v:path arrowok="t"/>
              <v:fill/>
            </v:shape>
            <v:shape style="position:absolute;left:1702;top:1;width:8682;height:377" coordorigin="1702,1" coordsize="8682,377" path="m10384,1l1702,1,1702,378,10384,378,10384,1xe" filled="t" fillcolor="#4AACC5" stroked="f">
              <v:path arrowok="t"/>
              <v:fill/>
            </v:shape>
            <v:shape style="position:absolute;left:1599;top:-4;width:8889;height:0" coordorigin="1599,-4" coordsize="8889,0" path="m1599,-4l10487,-4e" filled="f" stroked="t" strokeweight="0.58pt" strokecolor="#4AACC5">
              <v:path arrowok="t"/>
            </v:shape>
            <v:shape style="position:absolute;left:1594;top:-8;width:0;height:396" coordorigin="1594,-8" coordsize="0,396" path="m1594,-8l1594,388e" filled="f" stroked="t" strokeweight="0.58pt" strokecolor="#4AACC5">
              <v:path arrowok="t"/>
            </v:shape>
            <v:shape style="position:absolute;left:1599;top:383;width:8889;height:0" coordorigin="1599,383" coordsize="8889,0" path="m1599,383l10487,383e" filled="f" stroked="t" strokeweight="0.58pt" strokecolor="#4AACC5">
              <v:path arrowok="t"/>
            </v:shape>
            <v:shape style="position:absolute;left:10492;top:-8;width:0;height:396" coordorigin="10492,-8" coordsize="0,396" path="m10492,-8l10492,388e" filled="f" stroked="t" strokeweight="0.58004pt" strokecolor="#4AACC5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Nota:</w:t>
      </w:r>
      <w:r>
        <w:rPr>
          <w:rFonts w:cs="Consolas" w:hAnsi="Consolas" w:eastAsia="Consolas" w:ascii="Consolas"/>
          <w:color w:val="00000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11"/>
        <w:ind w:left="1822"/>
      </w:pPr>
      <w:r>
        <w:rPr>
          <w:rFonts w:cs="Consolas" w:hAnsi="Consolas" w:eastAsia="Consolas" w:ascii="Consolas"/>
          <w:sz w:val="28"/>
          <w:szCs w:val="28"/>
        </w:rPr>
        <w:t>a)</w:t>
      </w:r>
      <w:r>
        <w:rPr>
          <w:rFonts w:cs="Consolas" w:hAnsi="Consolas" w:eastAsia="Consolas" w:ascii="Consolas"/>
          <w:b/>
          <w:sz w:val="24"/>
          <w:szCs w:val="24"/>
        </w:rPr>
        <w:t>El proyecto es estrictamente 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individual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</w:rPr>
      </w:r>
      <w:r>
        <w:rPr>
          <w:rFonts w:cs="Consolas" w:hAnsi="Consolas" w:eastAsia="Consolas" w:ascii="Consolas"/>
          <w:b/>
          <w:sz w:val="24"/>
          <w:szCs w:val="24"/>
        </w:rPr>
        <w:t>.</w:t>
      </w:r>
      <w:r>
        <w:rPr>
          <w:rFonts w:cs="Consolas" w:hAnsi="Consolas" w:eastAsia="Consolas" w:ascii="Consolas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32" w:lineRule="auto" w:line="259"/>
        <w:ind w:left="2182" w:right="2131" w:hanging="360"/>
      </w:pPr>
      <w:r>
        <w:rPr>
          <w:rFonts w:cs="Calibri" w:hAnsi="Calibri" w:eastAsia="Calibri" w:ascii="Calibri"/>
          <w:sz w:val="28"/>
          <w:szCs w:val="28"/>
        </w:rPr>
        <w:t>b)  </w:t>
      </w:r>
      <w:r>
        <w:rPr>
          <w:rFonts w:cs="Consolas" w:hAnsi="Consolas" w:eastAsia="Consolas" w:ascii="Consolas"/>
          <w:b/>
          <w:sz w:val="24"/>
          <w:szCs w:val="24"/>
        </w:rPr>
        <w:t>En caso de no defender el proyecto correctamente, 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la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 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nota</w:t>
      </w:r>
      <w:r>
        <w:rPr>
          <w:rFonts w:cs="Consolas" w:hAnsi="Consolas" w:eastAsia="Consolas" w:ascii="Consolas"/>
          <w:b/>
          <w:sz w:val="24"/>
          <w:szCs w:val="24"/>
        </w:rPr>
      </w:r>
      <w:r>
        <w:rPr>
          <w:rFonts w:cs="Consolas" w:hAnsi="Consolas" w:eastAsia="Consolas" w:ascii="Consolas"/>
          <w:b/>
          <w:sz w:val="24"/>
          <w:szCs w:val="24"/>
        </w:rPr>
        <w:t> 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quedará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 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a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 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criterio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 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del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 </w:t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</w:r>
      <w:r>
        <w:rPr>
          <w:rFonts w:cs="Consolas" w:hAnsi="Consolas" w:eastAsia="Consolas" w:ascii="Consolas"/>
          <w:b/>
          <w:sz w:val="24"/>
          <w:szCs w:val="24"/>
          <w:u w:val="thick" w:color="000000"/>
        </w:rPr>
        <w:t>Profesor</w:t>
      </w:r>
      <w:r>
        <w:rPr>
          <w:rFonts w:cs="Consolas" w:hAnsi="Consolas" w:eastAsia="Consolas" w:ascii="Consolas"/>
          <w:b/>
          <w:sz w:val="24"/>
          <w:szCs w:val="24"/>
        </w:rPr>
      </w:r>
      <w:r>
        <w:rPr>
          <w:rFonts w:cs="Consolas" w:hAnsi="Consolas" w:eastAsia="Consolas" w:ascii="Consolas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55" w:lineRule="exact" w:line="280"/>
        <w:ind w:left="2182" w:right="1539" w:hanging="360"/>
      </w:pPr>
      <w:r>
        <w:rPr>
          <w:rFonts w:cs="Consolas" w:hAnsi="Consolas" w:eastAsia="Consolas" w:ascii="Consolas"/>
          <w:b/>
          <w:sz w:val="28"/>
          <w:szCs w:val="28"/>
        </w:rPr>
        <w:t>c)</w:t>
      </w:r>
      <w:r>
        <w:rPr>
          <w:rFonts w:cs="Consolas" w:hAnsi="Consolas" w:eastAsia="Consolas" w:ascii="Consolas"/>
          <w:b/>
          <w:color w:val="FF0000"/>
          <w:sz w:val="24"/>
          <w:szCs w:val="24"/>
        </w:rPr>
        <w:t>De  encontrarse  Proyectos  iguales/similares  se  aplicará  el</w:t>
      </w:r>
      <w:r>
        <w:rPr>
          <w:rFonts w:cs="Consolas" w:hAnsi="Consolas" w:eastAsia="Consolas" w:ascii="Consolas"/>
          <w:b/>
          <w:color w:val="FF0000"/>
          <w:sz w:val="24"/>
          <w:szCs w:val="24"/>
        </w:rPr>
        <w:t> procedimiento respectivo.</w:t>
      </w:r>
      <w:r>
        <w:rPr>
          <w:rFonts w:cs="Consolas" w:hAnsi="Consolas" w:eastAsia="Consolas" w:ascii="Consolas"/>
          <w:color w:val="000000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both"/>
        <w:spacing w:before="1" w:lineRule="auto" w:line="270"/>
        <w:ind w:left="2182" w:right="1736" w:hanging="360"/>
        <w:sectPr>
          <w:pgMar w:header="0" w:footer="797" w:top="1680" w:bottom="280" w:left="240" w:right="120"/>
          <w:pgSz w:w="12240" w:h="15840"/>
        </w:sectPr>
      </w:pPr>
      <w:r>
        <w:pict>
          <v:shape type="#_x0000_t202" style="position:absolute;margin-left:18.65pt;margin-top:743.65pt;width:580.05pt;height:27.35pt;mso-position-horizontal-relative:page;mso-position-vertical-relative:page;z-index:-641" filled="f" stroked="f">
            <v:textbox inset="0,0,0,0">
              <w:txbxContent>
                <w:p>
                  <w:pPr>
                    <w:rPr>
                      <w:sz w:val="15"/>
                      <w:szCs w:val="15"/>
                    </w:rPr>
                    <w:jc w:val="left"/>
                    <w:spacing w:before="5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4867"/>
                  </w:pPr>
                  <w:r>
                    <w:rPr>
                      <w:rFonts w:cs="Calibri" w:hAnsi="Calibri" w:eastAsia="Calibri" w:ascii="Calibri"/>
                      <w:b/>
                      <w:color w:val="FFFFFF"/>
                      <w:sz w:val="22"/>
                      <w:szCs w:val="22"/>
                    </w:rPr>
                    <w:t>U n i v e r s i d a d   T é c n i c a   N a c i o n a l         Página 9</w:t>
                  </w:r>
                  <w:r>
                    <w:rPr>
                      <w:rFonts w:cs="Calibri" w:hAnsi="Calibri" w:eastAsia="Calibri" w:ascii="Calibri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nsolas" w:hAnsi="Consolas" w:eastAsia="Consolas" w:ascii="Consolas"/>
          <w:sz w:val="28"/>
          <w:szCs w:val="28"/>
        </w:rPr>
        <w:t>d)</w:t>
      </w:r>
      <w:r>
        <w:rPr>
          <w:rFonts w:cs="Consolas" w:hAnsi="Consolas" w:eastAsia="Consolas" w:ascii="Consolas"/>
          <w:sz w:val="24"/>
          <w:szCs w:val="24"/>
        </w:rPr>
        <w:t>Debe traer impresa y llena el Formulario de Calificación el</w:t>
      </w:r>
      <w:r>
        <w:rPr>
          <w:rFonts w:cs="Consolas" w:hAnsi="Consolas" w:eastAsia="Consolas" w:ascii="Consolas"/>
          <w:sz w:val="24"/>
          <w:szCs w:val="24"/>
        </w:rPr>
        <w:t> cual será revisado durante la defensa del proyecto. En caso</w:t>
      </w:r>
      <w:r>
        <w:rPr>
          <w:rFonts w:cs="Consolas" w:hAnsi="Consolas" w:eastAsia="Consolas" w:ascii="Consolas"/>
          <w:sz w:val="24"/>
          <w:szCs w:val="24"/>
        </w:rPr>
        <w:t> de no traerlo no se podrá realizar la revisión del Proyecto.</w:t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32"/>
          <w:szCs w:val="32"/>
        </w:rPr>
        <w:jc w:val="left"/>
        <w:spacing w:before="2"/>
        <w:ind w:left="3555"/>
      </w:pP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Formulario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de</w:t>
      </w:r>
      <w:r>
        <w:rPr>
          <w:rFonts w:cs="Consolas" w:hAnsi="Consolas" w:eastAsia="Consolas" w:ascii="Consolas"/>
          <w:b/>
          <w:color w:val="FFFFFF"/>
          <w:w w:val="100"/>
          <w:sz w:val="32"/>
          <w:szCs w:val="32"/>
        </w:rPr>
        <w:t> </w:t>
      </w:r>
      <w:r>
        <w:rPr>
          <w:rFonts w:cs="Consolas" w:hAnsi="Consolas" w:eastAsia="Consolas" w:ascii="Consolas"/>
          <w:b/>
          <w:color w:val="FFFFFF"/>
          <w:w w:val="99"/>
          <w:sz w:val="32"/>
          <w:szCs w:val="32"/>
        </w:rPr>
        <w:t>Calificación</w:t>
      </w:r>
      <w:r>
        <w:rPr>
          <w:rFonts w:cs="Consolas" w:hAnsi="Consolas" w:eastAsia="Consolas" w:ascii="Consolas"/>
          <w:color w:val="00000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pict>
          <v:group style="position:absolute;margin-left:276.791pt;margin-top:14.9165pt;width:232.033pt;height:1.32327pt;mso-position-horizontal-relative:page;mso-position-vertical-relative:paragraph;z-index:-636" coordorigin="5536,298" coordsize="4641,26">
            <v:shape style="position:absolute;left:5549;top:312;width:768;height:0" coordorigin="5549,312" coordsize="768,0" path="m5549,312l6317,312e" filled="f" stroked="t" strokeweight="1.32327pt" strokecolor="#000000">
              <v:path arrowok="t"/>
            </v:shape>
            <v:shape style="position:absolute;left:6319;top:312;width:1535;height:0" coordorigin="6319,312" coordsize="1535,0" path="m6319,312l7855,312e" filled="f" stroked="t" strokeweight="1.32327pt" strokecolor="#000000">
              <v:path arrowok="t"/>
            </v:shape>
            <v:shape style="position:absolute;left:7858;top:312;width:768;height:0" coordorigin="7858,312" coordsize="768,0" path="m7858,312l8625,312e" filled="f" stroked="t" strokeweight="1.32327pt" strokecolor="#000000">
              <v:path arrowok="t"/>
            </v:shape>
            <v:shape style="position:absolute;left:8628;top:312;width:1535;height:0" coordorigin="8628,312" coordsize="1535,0" path="m8628,312l10163,312e" filled="f" stroked="t" strokeweight="1.32327pt" strokecolor="#000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sz w:val="28"/>
          <w:szCs w:val="28"/>
        </w:rPr>
        <w:t>Carné </w:t>
      </w:r>
      <w:r>
        <w:rPr>
          <w:rFonts w:cs="Consolas" w:hAnsi="Consolas" w:eastAsia="Consolas" w:ascii="Consolas"/>
          <w:b/>
          <w:sz w:val="28"/>
          <w:szCs w:val="28"/>
          <w:u w:val="thick" w:color="000000"/>
        </w:rPr>
        <w:t>         </w:t>
      </w:r>
      <w:r>
        <w:rPr>
          <w:rFonts w:cs="Consolas" w:hAnsi="Consolas" w:eastAsia="Consolas" w:ascii="Consolas"/>
          <w:b/>
          <w:sz w:val="28"/>
          <w:szCs w:val="28"/>
          <w:u w:val="thick" w:color="000000"/>
        </w:rPr>
      </w:r>
      <w:r>
        <w:rPr>
          <w:rFonts w:cs="Consolas" w:hAnsi="Consolas" w:eastAsia="Consolas" w:ascii="Consolas"/>
          <w:b/>
          <w:sz w:val="28"/>
          <w:szCs w:val="28"/>
        </w:rPr>
      </w:r>
      <w:r>
        <w:rPr>
          <w:rFonts w:cs="Consolas" w:hAnsi="Consolas" w:eastAsia="Consolas" w:ascii="Consolas"/>
          <w:b/>
          <w:sz w:val="28"/>
          <w:szCs w:val="28"/>
        </w:rPr>
        <w:t>_  Nombre                               _</w:t>
      </w:r>
      <w:r>
        <w:rPr>
          <w:rFonts w:cs="Consolas" w:hAnsi="Consolas" w:eastAsia="Consolas" w:ascii="Consolas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1"/>
        <w:ind w:left="1462"/>
      </w:pPr>
      <w:r>
        <w:pict>
          <v:group style="position:absolute;margin-left:130.522pt;margin-top:14.9165pt;width:70.5419pt;height:1.32327pt;mso-position-horizontal-relative:page;mso-position-vertical-relative:paragraph;z-index:-635" coordorigin="2610,298" coordsize="1411,26">
            <v:shape style="position:absolute;left:2624;top:312;width:614;height:0" coordorigin="2624,312" coordsize="614,0" path="m2624,312l3238,312e" filled="f" stroked="t" strokeweight="1.32327pt" strokecolor="#000000">
              <v:path arrowok="t"/>
            </v:shape>
            <v:shape style="position:absolute;left:3240;top:312;width:768;height:0" coordorigin="3240,312" coordsize="768,0" path="m3240,312l4008,312e" filled="f" stroked="t" strokeweight="1.32327pt" strokecolor="#000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sz w:val="28"/>
          <w:szCs w:val="28"/>
        </w:rPr>
        <w:t>Fecha          _</w:t>
      </w:r>
      <w:r>
        <w:rPr>
          <w:rFonts w:cs="Consolas" w:hAnsi="Consolas" w:eastAsia="Consolas" w:ascii="Consolas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center"/>
        <w:spacing w:before="11"/>
        <w:ind w:left="5300" w:right="5423"/>
      </w:pPr>
      <w:r>
        <w:pict>
          <v:group style="position:absolute;margin-left:78.444pt;margin-top:194.72pt;width:455.476pt;height:283.6pt;mso-position-horizontal-relative:page;mso-position-vertical-relative:page;z-index:-637" coordorigin="1569,3894" coordsize="9110,5672">
            <v:shape style="position:absolute;left:1599;top:3924;width:103;height:326" coordorigin="1599,3924" coordsize="103,326" path="m1599,4251l1702,4251,1702,3924,1599,3924,1599,4251xe" filled="t" fillcolor="#4AACC5" stroked="f">
              <v:path arrowok="t"/>
              <v:fill/>
            </v:shape>
            <v:shape style="position:absolute;left:10540;top:3924;width:108;height:326" coordorigin="10540,3924" coordsize="108,326" path="m10540,4251l10648,4251,10648,3924,10540,3924,10540,4251xe" filled="t" fillcolor="#4AACC5" stroked="f">
              <v:path arrowok="t"/>
              <v:fill/>
            </v:shape>
            <v:shape style="position:absolute;left:1702;top:3924;width:8838;height:326" coordorigin="1702,3924" coordsize="8838,326" path="m10540,3925l1702,3925,1702,4251,10540,4251,10540,3925xe" filled="t" fillcolor="#4AACC5" stroked="f">
              <v:path arrowok="t"/>
              <v:fill/>
            </v:shape>
            <v:shape style="position:absolute;left:1599;top:3917;width:9052;height:0" coordorigin="1599,3917" coordsize="9052,0" path="m1599,3917l10651,3917e" filled="f" stroked="t" strokeweight="0.58pt" strokecolor="#000000">
              <v:path arrowok="t"/>
            </v:shape>
            <v:shape style="position:absolute;left:1599;top:4256;width:526;height:0" coordorigin="1599,4256" coordsize="526,0" path="m1599,4256l2124,4256e" filled="f" stroked="t" strokeweight="0.58pt" strokecolor="#4AACC5">
              <v:path arrowok="t"/>
            </v:shape>
            <v:shape style="position:absolute;left:2124;top:4256;width:10;height:0" coordorigin="2124,4256" coordsize="10,0" path="m2124,4256l2134,4256e" filled="f" stroked="t" strokeweight="0.58pt" strokecolor="#4AACC5">
              <v:path arrowok="t"/>
            </v:shape>
            <v:shape style="position:absolute;left:2134;top:4256;width:3816;height:0" coordorigin="2134,4256" coordsize="3816,0" path="m2134,4256l5950,4256e" filled="f" stroked="t" strokeweight="0.58pt" strokecolor="#4AACC5">
              <v:path arrowok="t"/>
            </v:shape>
            <v:shape style="position:absolute;left:5951;top:4256;width:10;height:0" coordorigin="5951,4256" coordsize="10,0" path="m5951,4256l5960,4256e" filled="f" stroked="t" strokeweight="0.58pt" strokecolor="#4AACC5">
              <v:path arrowok="t"/>
            </v:shape>
            <v:shape style="position:absolute;left:5960;top:4256;width:1124;height:0" coordorigin="5960,4256" coordsize="1124,0" path="m5960,4256l7084,4256e" filled="f" stroked="t" strokeweight="0.58pt" strokecolor="#4AACC5">
              <v:path arrowok="t"/>
            </v:shape>
            <v:shape style="position:absolute;left:7084;top:4256;width:10;height:0" coordorigin="7084,4256" coordsize="10,0" path="m7084,4256l7093,4256e" filled="f" stroked="t" strokeweight="0.58pt" strokecolor="#4AACC5">
              <v:path arrowok="t"/>
            </v:shape>
            <v:shape style="position:absolute;left:7093;top:4256;width:1409;height:0" coordorigin="7093,4256" coordsize="1409,0" path="m7093,4256l8502,4256e" filled="f" stroked="t" strokeweight="0.58pt" strokecolor="#4AACC5">
              <v:path arrowok="t"/>
            </v:shape>
            <v:shape style="position:absolute;left:8502;top:4256;width:10;height:0" coordorigin="8502,4256" coordsize="10,0" path="m8502,4256l8512,4256e" filled="f" stroked="t" strokeweight="0.58pt" strokecolor="#4AACC5">
              <v:path arrowok="t"/>
            </v:shape>
            <v:shape style="position:absolute;left:8512;top:4256;width:2134;height:0" coordorigin="8512,4256" coordsize="2134,0" path="m8512,4256l10646,4256e" filled="f" stroked="t" strokeweight="0.58pt" strokecolor="#4AACC5">
              <v:path arrowok="t"/>
            </v:shape>
            <v:shape style="position:absolute;left:10646;top:4256;width:10;height:0" coordorigin="10646,4256" coordsize="10,0" path="m10646,4256l10656,4256e" filled="f" stroked="t" strokeweight="0.58pt" strokecolor="#4AACC5">
              <v:path arrowok="t"/>
            </v:shape>
            <v:shape style="position:absolute;left:1599;top:4546;width:526;height:0" coordorigin="1599,4546" coordsize="526,0" path="m1599,4546l2124,4546e" filled="f" stroked="t" strokeweight="0.58001pt" strokecolor="#000000">
              <v:path arrowok="t"/>
            </v:shape>
            <v:shape style="position:absolute;left:2134;top:4546;width:3816;height:0" coordorigin="2134,4546" coordsize="3816,0" path="m2134,4546l5950,4546e" filled="f" stroked="t" strokeweight="0.58001pt" strokecolor="#000000">
              <v:path arrowok="t"/>
            </v:shape>
            <v:shape style="position:absolute;left:5960;top:4546;width:1124;height:0" coordorigin="5960,4546" coordsize="1124,0" path="m5960,4546l7084,4546e" filled="f" stroked="t" strokeweight="0.58001pt" strokecolor="#000000">
              <v:path arrowok="t"/>
            </v:shape>
            <v:shape style="position:absolute;left:7093;top:4546;width:1409;height:0" coordorigin="7093,4546" coordsize="1409,0" path="m7093,4546l8502,4546e" filled="f" stroked="t" strokeweight="0.58001pt" strokecolor="#000000">
              <v:path arrowok="t"/>
            </v:shape>
            <v:shape style="position:absolute;left:8512;top:4546;width:2134;height:0" coordorigin="8512,4546" coordsize="2134,0" path="m8512,4546l10646,4546e" filled="f" stroked="t" strokeweight="0.58001pt" strokecolor="#000000">
              <v:path arrowok="t"/>
            </v:shape>
            <v:shape style="position:absolute;left:1599;top:4839;width:526;height:0" coordorigin="1599,4839" coordsize="526,0" path="m1599,4839l2124,4839e" filled="f" stroked="t" strokeweight="0.58001pt" strokecolor="#000000">
              <v:path arrowok="t"/>
            </v:shape>
            <v:shape style="position:absolute;left:2134;top:4839;width:3816;height:0" coordorigin="2134,4839" coordsize="3816,0" path="m2134,4839l5950,4839e" filled="f" stroked="t" strokeweight="0.58001pt" strokecolor="#000000">
              <v:path arrowok="t"/>
            </v:shape>
            <v:shape style="position:absolute;left:5960;top:4839;width:1124;height:0" coordorigin="5960,4839" coordsize="1124,0" path="m5960,4839l7084,4839e" filled="f" stroked="t" strokeweight="0.58001pt" strokecolor="#000000">
              <v:path arrowok="t"/>
            </v:shape>
            <v:shape style="position:absolute;left:7093;top:4839;width:1409;height:0" coordorigin="7093,4839" coordsize="1409,0" path="m7093,4839l8502,4839e" filled="f" stroked="t" strokeweight="0.58001pt" strokecolor="#000000">
              <v:path arrowok="t"/>
            </v:shape>
            <v:shape style="position:absolute;left:8512;top:4839;width:2134;height:0" coordorigin="8512,4839" coordsize="2134,0" path="m8512,4839l10646,4839e" filled="f" stroked="t" strokeweight="0.58001pt" strokecolor="#000000">
              <v:path arrowok="t"/>
            </v:shape>
            <v:shape style="position:absolute;left:1599;top:5691;width:526;height:0" coordorigin="1599,5691" coordsize="526,0" path="m1599,5691l2124,5691e" filled="f" stroked="t" strokeweight="0.58001pt" strokecolor="#000000">
              <v:path arrowok="t"/>
            </v:shape>
            <v:shape style="position:absolute;left:2134;top:5691;width:3816;height:0" coordorigin="2134,5691" coordsize="3816,0" path="m2134,5691l5950,5691e" filled="f" stroked="t" strokeweight="0.58001pt" strokecolor="#000000">
              <v:path arrowok="t"/>
            </v:shape>
            <v:shape style="position:absolute;left:5960;top:5691;width:1124;height:0" coordorigin="5960,5691" coordsize="1124,0" path="m5960,5691l7084,5691e" filled="f" stroked="t" strokeweight="0.58001pt" strokecolor="#000000">
              <v:path arrowok="t"/>
            </v:shape>
            <v:shape style="position:absolute;left:7093;top:5691;width:1409;height:0" coordorigin="7093,5691" coordsize="1409,0" path="m7093,5691l8502,5691e" filled="f" stroked="t" strokeweight="0.58001pt" strokecolor="#000000">
              <v:path arrowok="t"/>
            </v:shape>
            <v:shape style="position:absolute;left:8512;top:5691;width:2134;height:0" coordorigin="8512,5691" coordsize="2134,0" path="m8512,5691l10646,5691e" filled="f" stroked="t" strokeweight="0.58001pt" strokecolor="#000000">
              <v:path arrowok="t"/>
            </v:shape>
            <v:shape style="position:absolute;left:1599;top:5982;width:526;height:0" coordorigin="1599,5982" coordsize="526,0" path="m1599,5982l2124,5982e" filled="f" stroked="t" strokeweight="0.58001pt" strokecolor="#000000">
              <v:path arrowok="t"/>
            </v:shape>
            <v:shape style="position:absolute;left:2134;top:5982;width:3816;height:0" coordorigin="2134,5982" coordsize="3816,0" path="m2134,5982l5950,5982e" filled="f" stroked="t" strokeweight="0.58001pt" strokecolor="#000000">
              <v:path arrowok="t"/>
            </v:shape>
            <v:shape style="position:absolute;left:5960;top:5982;width:1124;height:0" coordorigin="5960,5982" coordsize="1124,0" path="m5960,5982l7084,5982e" filled="f" stroked="t" strokeweight="0.58001pt" strokecolor="#000000">
              <v:path arrowok="t"/>
            </v:shape>
            <v:shape style="position:absolute;left:7093;top:5982;width:1409;height:0" coordorigin="7093,5982" coordsize="1409,0" path="m7093,5982l8502,5982e" filled="f" stroked="t" strokeweight="0.58001pt" strokecolor="#000000">
              <v:path arrowok="t"/>
            </v:shape>
            <v:shape style="position:absolute;left:8512;top:5982;width:2134;height:0" coordorigin="8512,5982" coordsize="2134,0" path="m8512,5982l10646,5982e" filled="f" stroked="t" strokeweight="0.58001pt" strokecolor="#000000">
              <v:path arrowok="t"/>
            </v:shape>
            <v:shape style="position:absolute;left:1599;top:7256;width:526;height:0" coordorigin="1599,7256" coordsize="526,0" path="m1599,7256l2124,7256e" filled="f" stroked="t" strokeweight="0.58001pt" strokecolor="#000000">
              <v:path arrowok="t"/>
            </v:shape>
            <v:shape style="position:absolute;left:2134;top:7256;width:3816;height:0" coordorigin="2134,7256" coordsize="3816,0" path="m2134,7256l5950,7256e" filled="f" stroked="t" strokeweight="0.58001pt" strokecolor="#000000">
              <v:path arrowok="t"/>
            </v:shape>
            <v:shape style="position:absolute;left:5960;top:7256;width:1124;height:0" coordorigin="5960,7256" coordsize="1124,0" path="m5960,7256l7084,7256e" filled="f" stroked="t" strokeweight="0.58001pt" strokecolor="#000000">
              <v:path arrowok="t"/>
            </v:shape>
            <v:shape style="position:absolute;left:7093;top:7256;width:1409;height:0" coordorigin="7093,7256" coordsize="1409,0" path="m7093,7256l8502,7256e" filled="f" stroked="t" strokeweight="0.58001pt" strokecolor="#000000">
              <v:path arrowok="t"/>
            </v:shape>
            <v:shape style="position:absolute;left:8512;top:7256;width:2134;height:0" coordorigin="8512,7256" coordsize="2134,0" path="m8512,7256l10646,7256e" filled="f" stroked="t" strokeweight="0.58001pt" strokecolor="#000000">
              <v:path arrowok="t"/>
            </v:shape>
            <v:shape style="position:absolute;left:1599;top:7549;width:526;height:0" coordorigin="1599,7549" coordsize="526,0" path="m1599,7549l2124,7549e" filled="f" stroked="t" strokeweight="0.57998pt" strokecolor="#000000">
              <v:path arrowok="t"/>
            </v:shape>
            <v:shape style="position:absolute;left:2134;top:7549;width:3816;height:0" coordorigin="2134,7549" coordsize="3816,0" path="m2134,7549l5950,7549e" filled="f" stroked="t" strokeweight="0.57998pt" strokecolor="#000000">
              <v:path arrowok="t"/>
            </v:shape>
            <v:shape style="position:absolute;left:5960;top:7549;width:1124;height:0" coordorigin="5960,7549" coordsize="1124,0" path="m5960,7549l7084,7549e" filled="f" stroked="t" strokeweight="0.57998pt" strokecolor="#000000">
              <v:path arrowok="t"/>
            </v:shape>
            <v:shape style="position:absolute;left:7093;top:7549;width:1409;height:0" coordorigin="7093,7549" coordsize="1409,0" path="m7093,7549l8502,7549e" filled="f" stroked="t" strokeweight="0.57998pt" strokecolor="#000000">
              <v:path arrowok="t"/>
            </v:shape>
            <v:shape style="position:absolute;left:8512;top:7549;width:2134;height:0" coordorigin="8512,7549" coordsize="2134,0" path="m8512,7549l10646,7549e" filled="f" stroked="t" strokeweight="0.57998pt" strokecolor="#000000">
              <v:path arrowok="t"/>
            </v:shape>
            <v:shape style="position:absolute;left:2129;top:4260;width:0;height:3584" coordorigin="2129,4260" coordsize="0,3584" path="m2129,4260l2129,7844e" filled="f" stroked="t" strokeweight="0.58pt" strokecolor="#000000">
              <v:path arrowok="t"/>
            </v:shape>
            <v:shape style="position:absolute;left:5955;top:4260;width:0;height:3584" coordorigin="5955,4260" coordsize="0,3584" path="m5955,4260l5955,7844e" filled="f" stroked="t" strokeweight="0.57998pt" strokecolor="#000000">
              <v:path arrowok="t"/>
            </v:shape>
            <v:shape style="position:absolute;left:7089;top:4260;width:0;height:3584" coordorigin="7089,4260" coordsize="0,3584" path="m7089,4260l7089,7844e" filled="f" stroked="t" strokeweight="0.57998pt" strokecolor="#000000">
              <v:path arrowok="t"/>
            </v:shape>
            <v:shape style="position:absolute;left:8507;top:4260;width:0;height:3584" coordorigin="8507,4260" coordsize="0,3584" path="m8507,4260l8507,7844e" filled="f" stroked="t" strokeweight="0.58001pt" strokecolor="#000000">
              <v:path arrowok="t"/>
            </v:shape>
            <v:shape style="position:absolute;left:10651;top:4251;width:0;height:3593" coordorigin="10651,4251" coordsize="0,3593" path="m10651,4251l10651,7844e" filled="f" stroked="t" strokeweight="0.57998pt" strokecolor="#000000">
              <v:path arrowok="t"/>
            </v:shape>
            <v:shape style="position:absolute;left:1599;top:7839;width:526;height:0" coordorigin="1599,7839" coordsize="526,0" path="m1599,7839l2124,7839e" filled="f" stroked="t" strokeweight="0.58001pt" strokecolor="#000000">
              <v:path arrowok="t"/>
            </v:shape>
            <v:shape style="position:absolute;left:2134;top:7839;width:3816;height:0" coordorigin="2134,7839" coordsize="3816,0" path="m2134,7839l5950,7839e" filled="f" stroked="t" strokeweight="0.58001pt" strokecolor="#000000">
              <v:path arrowok="t"/>
            </v:shape>
            <v:shape style="position:absolute;left:5960;top:7839;width:1124;height:0" coordorigin="5960,7839" coordsize="1124,0" path="m5960,7839l7084,7839e" filled="f" stroked="t" strokeweight="0.58001pt" strokecolor="#000000">
              <v:path arrowok="t"/>
            </v:shape>
            <v:shape style="position:absolute;left:7093;top:7839;width:1409;height:0" coordorigin="7093,7839" coordsize="1409,0" path="m7093,7839l8502,7839e" filled="f" stroked="t" strokeweight="0.58001pt" strokecolor="#000000">
              <v:path arrowok="t"/>
            </v:shape>
            <v:shape style="position:absolute;left:8512;top:7839;width:2134;height:0" coordorigin="8512,7839" coordsize="2134,0" path="m8512,7839l10646,7839e" filled="f" stroked="t" strokeweight="0.58001pt" strokecolor="#000000">
              <v:path arrowok="t"/>
            </v:shape>
            <v:shape style="position:absolute;left:1599;top:8130;width:526;height:0" coordorigin="1599,8130" coordsize="526,0" path="m1599,8130l2124,8130e" filled="f" stroked="t" strokeweight="0.57998pt" strokecolor="#000000">
              <v:path arrowok="t"/>
            </v:shape>
            <v:shape style="position:absolute;left:2134;top:8130;width:3816;height:0" coordorigin="2134,8130" coordsize="3816,0" path="m2134,8130l5950,8130e" filled="f" stroked="t" strokeweight="0.57998pt" strokecolor="#000000">
              <v:path arrowok="t"/>
            </v:shape>
            <v:shape style="position:absolute;left:5960;top:8130;width:1124;height:0" coordorigin="5960,8130" coordsize="1124,0" path="m5960,8130l7084,8130e" filled="f" stroked="t" strokeweight="0.57998pt" strokecolor="#000000">
              <v:path arrowok="t"/>
            </v:shape>
            <v:shape style="position:absolute;left:7093;top:8130;width:1409;height:0" coordorigin="7093,8130" coordsize="1409,0" path="m7093,8130l8502,8130e" filled="f" stroked="t" strokeweight="0.57998pt" strokecolor="#000000">
              <v:path arrowok="t"/>
            </v:shape>
            <v:shape style="position:absolute;left:8512;top:8130;width:2134;height:0" coordorigin="8512,8130" coordsize="2134,0" path="m8512,8130l10646,8130e" filled="f" stroked="t" strokeweight="0.57998pt" strokecolor="#000000">
              <v:path arrowok="t"/>
            </v:shape>
            <v:shape style="position:absolute;left:1599;top:8985;width:526;height:0" coordorigin="1599,8985" coordsize="526,0" path="m1599,8985l2124,8985e" filled="f" stroked="t" strokeweight="0.58001pt" strokecolor="#000000">
              <v:path arrowok="t"/>
            </v:shape>
            <v:shape style="position:absolute;left:2134;top:8985;width:3816;height:0" coordorigin="2134,8985" coordsize="3816,0" path="m2134,8985l5950,8985e" filled="f" stroked="t" strokeweight="0.58001pt" strokecolor="#000000">
              <v:path arrowok="t"/>
            </v:shape>
            <v:shape style="position:absolute;left:5960;top:8985;width:1124;height:0" coordorigin="5960,8985" coordsize="1124,0" path="m5960,8985l7084,8985e" filled="f" stroked="t" strokeweight="0.58001pt" strokecolor="#000000">
              <v:path arrowok="t"/>
            </v:shape>
            <v:shape style="position:absolute;left:7093;top:8985;width:1409;height:0" coordorigin="7093,8985" coordsize="1409,0" path="m7093,8985l8502,8985e" filled="f" stroked="t" strokeweight="0.58001pt" strokecolor="#000000">
              <v:path arrowok="t"/>
            </v:shape>
            <v:shape style="position:absolute;left:8512;top:8985;width:2134;height:0" coordorigin="8512,8985" coordsize="2134,0" path="m8512,8985l10646,8985e" filled="f" stroked="t" strokeweight="0.58001pt" strokecolor="#000000">
              <v:path arrowok="t"/>
            </v:shape>
            <v:shape style="position:absolute;left:1594;top:3912;width:0;height:5648" coordorigin="1594,3912" coordsize="0,5648" path="m1594,3912l1594,9561e" filled="f" stroked="t" strokeweight="0.58pt" strokecolor="#000000">
              <v:path arrowok="t"/>
            </v:shape>
            <v:shape style="position:absolute;left:1599;top:9556;width:526;height:0" coordorigin="1599,9556" coordsize="526,0" path="m1599,9556l2124,9556e" filled="f" stroked="t" strokeweight="0.58001pt" strokecolor="#000000">
              <v:path arrowok="t"/>
            </v:shape>
            <v:shape style="position:absolute;left:2129;top:8125;width:0;height:1436" coordorigin="2129,8125" coordsize="0,1436" path="m2129,8125l2129,9561e" filled="f" stroked="t" strokeweight="0.58pt" strokecolor="#000000">
              <v:path arrowok="t"/>
            </v:shape>
            <v:shape style="position:absolute;left:2134;top:9556;width:3816;height:0" coordorigin="2134,9556" coordsize="3816,0" path="m2134,9556l5950,9556e" filled="f" stroked="t" strokeweight="0.58001pt" strokecolor="#000000">
              <v:path arrowok="t"/>
            </v:shape>
            <v:shape style="position:absolute;left:5955;top:8125;width:0;height:1436" coordorigin="5955,8125" coordsize="0,1436" path="m5955,8125l5955,9561e" filled="f" stroked="t" strokeweight="0.57998pt" strokecolor="#000000">
              <v:path arrowok="t"/>
            </v:shape>
            <v:shape style="position:absolute;left:5960;top:9556;width:1124;height:0" coordorigin="5960,9556" coordsize="1124,0" path="m5960,9556l7084,9556e" filled="f" stroked="t" strokeweight="0.58001pt" strokecolor="#000000">
              <v:path arrowok="t"/>
            </v:shape>
            <v:shape style="position:absolute;left:7089;top:8125;width:0;height:1436" coordorigin="7089,8125" coordsize="0,1436" path="m7089,8125l7089,9561e" filled="f" stroked="t" strokeweight="0.57998pt" strokecolor="#000000">
              <v:path arrowok="t"/>
            </v:shape>
            <v:shape style="position:absolute;left:7093;top:9556;width:1409;height:0" coordorigin="7093,9556" coordsize="1409,0" path="m7093,9556l8502,9556e" filled="f" stroked="t" strokeweight="0.58001pt" strokecolor="#000000">
              <v:path arrowok="t"/>
            </v:shape>
            <v:shape style="position:absolute;left:8507;top:8125;width:0;height:1436" coordorigin="8507,8125" coordsize="0,1436" path="m8507,8125l8507,9561e" filled="f" stroked="t" strokeweight="0.58001pt" strokecolor="#000000">
              <v:path arrowok="t"/>
            </v:shape>
            <v:shape style="position:absolute;left:8512;top:9556;width:2134;height:0" coordorigin="8512,9556" coordsize="2134,0" path="m8512,9556l10646,9556e" filled="f" stroked="t" strokeweight="0.58001pt" strokecolor="#000000">
              <v:path arrowok="t"/>
            </v:shape>
            <v:shape style="position:absolute;left:10651;top:8125;width:0;height:1436" coordorigin="10651,8125" coordsize="0,1436" path="m10651,8125l10651,9561e" filled="f" stroked="t" strokeweight="0.57998pt" strokecolor="#000000">
              <v:path arrowok="t"/>
            </v:shape>
            <w10:wrap type="none"/>
          </v:group>
        </w:pict>
      </w:r>
      <w:r>
        <w:rPr>
          <w:rFonts w:cs="Consolas" w:hAnsi="Consolas" w:eastAsia="Consolas" w:ascii="Consolas"/>
          <w:b/>
          <w:color w:val="FFFFFF"/>
          <w:sz w:val="28"/>
          <w:szCs w:val="28"/>
        </w:rPr>
        <w:t>Detalle</w:t>
      </w:r>
      <w:r>
        <w:rPr>
          <w:rFonts w:cs="Consolas" w:hAnsi="Consolas" w:eastAsia="Consolas" w:ascii="Consolas"/>
          <w:color w:val="000000"/>
          <w:sz w:val="28"/>
          <w:szCs w:val="28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9"/>
        <w:ind w:left="2744"/>
      </w:pPr>
      <w:r>
        <w:rPr>
          <w:rFonts w:cs="Consolas" w:hAnsi="Consolas" w:eastAsia="Consolas" w:ascii="Consolas"/>
          <w:b/>
          <w:sz w:val="24"/>
          <w:szCs w:val="24"/>
        </w:rPr>
        <w:t>Puntos a Evaluar        Puntos  Obtenidos  Autoevaluación</w:t>
      </w:r>
      <w:r>
        <w:rPr>
          <w:rFonts w:cs="Consolas" w:hAnsi="Consolas" w:eastAsia="Consolas" w:ascii="Consolas"/>
          <w:sz w:val="24"/>
          <w:szCs w:val="24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11"/>
        <w:ind w:left="1462"/>
        <w:sectPr>
          <w:pgMar w:header="0" w:footer="797" w:top="1480" w:bottom="280" w:left="240" w:right="120"/>
          <w:headerReference w:type="default" r:id="rId19"/>
          <w:footerReference w:type="default" r:id="rId20"/>
          <w:pgSz w:w="12240" w:h="15840"/>
        </w:sectPr>
      </w:pPr>
      <w:r>
        <w:rPr>
          <w:rFonts w:cs="Consolas" w:hAnsi="Consolas" w:eastAsia="Consolas" w:ascii="Consolas"/>
          <w:sz w:val="24"/>
          <w:szCs w:val="24"/>
        </w:rPr>
        <w:t>1   Registros Ejemplo             10 pts</w:t>
      </w:r>
    </w:p>
    <w:p>
      <w:pPr>
        <w:rPr>
          <w:rFonts w:cs="Consolas" w:hAnsi="Consolas" w:eastAsia="Consolas" w:ascii="Consolas"/>
          <w:sz w:val="24"/>
          <w:szCs w:val="24"/>
        </w:rPr>
        <w:tabs>
          <w:tab w:pos="1980" w:val="left"/>
          <w:tab w:pos="2740" w:val="left"/>
        </w:tabs>
        <w:jc w:val="both"/>
        <w:spacing w:before="9"/>
        <w:ind w:left="1995" w:right="-42" w:hanging="533"/>
      </w:pPr>
      <w:r>
        <w:rPr>
          <w:rFonts w:cs="Consolas" w:hAnsi="Consolas" w:eastAsia="Consolas" w:ascii="Consolas"/>
          <w:sz w:val="24"/>
          <w:szCs w:val="24"/>
        </w:rPr>
        <w:t>2</w:t>
        <w:tab/>
      </w:r>
      <w:r>
        <w:rPr>
          <w:rFonts w:cs="Consolas" w:hAnsi="Consolas" w:eastAsia="Consolas" w:ascii="Consolas"/>
          <w:sz w:val="24"/>
          <w:szCs w:val="24"/>
        </w:rPr>
        <w:t>Diseño  de  la  Arquitectura</w:t>
      </w:r>
      <w:r>
        <w:rPr>
          <w:rFonts w:cs="Consolas" w:hAnsi="Consolas" w:eastAsia="Consolas" w:ascii="Consolas"/>
          <w:sz w:val="24"/>
          <w:szCs w:val="24"/>
        </w:rPr>
        <w:t> del</w:t>
        <w:tab/>
      </w:r>
      <w:r>
        <w:rPr>
          <w:rFonts w:cs="Consolas" w:hAnsi="Consolas" w:eastAsia="Consolas" w:ascii="Consolas"/>
          <w:sz w:val="24"/>
          <w:szCs w:val="24"/>
        </w:rPr>
        <w:t>Software,   estándares</w:t>
      </w:r>
      <w:r>
        <w:rPr>
          <w:rFonts w:cs="Consolas" w:hAnsi="Consolas" w:eastAsia="Consolas" w:ascii="Consolas"/>
          <w:sz w:val="24"/>
          <w:szCs w:val="24"/>
        </w:rPr>
        <w:t> log4net y  Doxygen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9"/>
        <w:sectPr>
          <w:type w:val="continuous"/>
          <w:pgSz w:w="12240" w:h="15840"/>
          <w:pgMar w:top="1480" w:bottom="280" w:left="240" w:right="120"/>
          <w:cols w:num="2" w:equalWidth="off">
            <w:col w:w="5605" w:space="341"/>
            <w:col w:w="5934"/>
          </w:cols>
        </w:sectPr>
      </w:pPr>
      <w:r>
        <w:br w:type="column"/>
      </w:r>
      <w:r>
        <w:rPr>
          <w:rFonts w:cs="Consolas" w:hAnsi="Consolas" w:eastAsia="Consolas" w:ascii="Consolas"/>
          <w:sz w:val="24"/>
          <w:szCs w:val="24"/>
        </w:rPr>
        <w:t>10 pts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9"/>
        <w:ind w:left="1462"/>
        <w:sectPr>
          <w:type w:val="continuous"/>
          <w:pgSz w:w="12240" w:h="15840"/>
          <w:pgMar w:top="1480" w:bottom="280" w:left="240" w:right="120"/>
        </w:sectPr>
      </w:pPr>
      <w:r>
        <w:rPr>
          <w:rFonts w:cs="Consolas" w:hAnsi="Consolas" w:eastAsia="Consolas" w:ascii="Consolas"/>
          <w:sz w:val="24"/>
          <w:szCs w:val="24"/>
        </w:rPr>
        <w:t>3   Mantenimientos                20 pts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11"/>
        <w:ind w:left="1462"/>
      </w:pPr>
      <w:r>
        <w:rPr>
          <w:rFonts w:cs="Consolas" w:hAnsi="Consolas" w:eastAsia="Consolas" w:ascii="Consolas"/>
          <w:sz w:val="24"/>
          <w:szCs w:val="24"/>
        </w:rPr>
        <w:t>4   Procesos</w:t>
      </w:r>
    </w:p>
    <w:p>
      <w:pPr>
        <w:rPr>
          <w:rFonts w:cs="Consolas" w:hAnsi="Consolas" w:eastAsia="Consolas" w:ascii="Consolas"/>
          <w:sz w:val="20"/>
          <w:szCs w:val="20"/>
        </w:rPr>
        <w:jc w:val="left"/>
        <w:spacing w:lineRule="exact" w:line="220"/>
        <w:ind w:left="1995" w:right="-44"/>
      </w:pPr>
      <w:r>
        <w:rPr>
          <w:rFonts w:cs="Consolas" w:hAnsi="Consolas" w:eastAsia="Consolas" w:ascii="Consolas"/>
          <w:w w:val="99"/>
          <w:sz w:val="20"/>
          <w:szCs w:val="20"/>
        </w:rPr>
        <w:t>a-</w:t>
      </w:r>
      <w:r>
        <w:rPr>
          <w:rFonts w:cs="Consolas" w:hAnsi="Consolas" w:eastAsia="Consolas" w:ascii="Consolas"/>
          <w:w w:val="100"/>
          <w:sz w:val="20"/>
          <w:szCs w:val="20"/>
        </w:rPr>
        <w:t> </w:t>
      </w:r>
      <w:r>
        <w:rPr>
          <w:rFonts w:cs="Consolas" w:hAnsi="Consolas" w:eastAsia="Consolas" w:ascii="Consolas"/>
          <w:w w:val="99"/>
          <w:sz w:val="20"/>
          <w:szCs w:val="20"/>
        </w:rPr>
        <w:t>Reservación</w:t>
      </w:r>
      <w:r>
        <w:rPr>
          <w:rFonts w:cs="Consolas" w:hAnsi="Consolas" w:eastAsia="Consolas" w:ascii="Consolas"/>
          <w:w w:val="100"/>
          <w:sz w:val="20"/>
          <w:szCs w:val="20"/>
        </w:rPr>
        <w:t>         </w:t>
      </w:r>
      <w:r>
        <w:rPr>
          <w:rFonts w:cs="Consolas" w:hAnsi="Consolas" w:eastAsia="Consolas" w:ascii="Consolas"/>
          <w:w w:val="99"/>
          <w:sz w:val="20"/>
          <w:szCs w:val="20"/>
        </w:rPr>
        <w:t>(20</w:t>
      </w:r>
      <w:r>
        <w:rPr>
          <w:rFonts w:cs="Consolas" w:hAnsi="Consolas" w:eastAsia="Consolas" w:ascii="Consolas"/>
          <w:w w:val="100"/>
          <w:sz w:val="20"/>
          <w:szCs w:val="20"/>
        </w:rPr>
        <w:t> </w:t>
      </w:r>
      <w:r>
        <w:rPr>
          <w:rFonts w:cs="Consolas" w:hAnsi="Consolas" w:eastAsia="Consolas" w:ascii="Consolas"/>
          <w:w w:val="99"/>
          <w:sz w:val="20"/>
          <w:szCs w:val="20"/>
        </w:rPr>
        <w:t>pts)</w:t>
      </w:r>
      <w:r>
        <w:rPr>
          <w:rFonts w:cs="Consolas" w:hAnsi="Consolas" w:eastAsia="Consolas" w:ascii="Consolas"/>
          <w:w w:val="100"/>
          <w:sz w:val="20"/>
          <w:szCs w:val="20"/>
        </w:rPr>
      </w:r>
    </w:p>
    <w:p>
      <w:pPr>
        <w:rPr>
          <w:rFonts w:cs="Consolas" w:hAnsi="Consolas" w:eastAsia="Consolas" w:ascii="Consolas"/>
          <w:sz w:val="20"/>
          <w:szCs w:val="20"/>
        </w:rPr>
        <w:jc w:val="left"/>
        <w:spacing w:lineRule="exact" w:line="220"/>
        <w:ind w:left="1995" w:right="-50"/>
      </w:pPr>
      <w:r>
        <w:rPr>
          <w:rFonts w:cs="Consolas" w:hAnsi="Consolas" w:eastAsia="Consolas" w:ascii="Consolas"/>
          <w:w w:val="99"/>
          <w:sz w:val="20"/>
          <w:szCs w:val="20"/>
        </w:rPr>
        <w:t>b-</w:t>
      </w:r>
      <w:r>
        <w:rPr>
          <w:rFonts w:cs="Consolas" w:hAnsi="Consolas" w:eastAsia="Consolas" w:ascii="Consolas"/>
          <w:w w:val="100"/>
          <w:sz w:val="20"/>
          <w:szCs w:val="20"/>
        </w:rPr>
        <w:t> </w:t>
      </w:r>
      <w:r>
        <w:rPr>
          <w:rFonts w:cs="Consolas" w:hAnsi="Consolas" w:eastAsia="Consolas" w:ascii="Consolas"/>
          <w:w w:val="99"/>
          <w:sz w:val="20"/>
          <w:szCs w:val="20"/>
        </w:rPr>
        <w:t>Facturación</w:t>
      </w:r>
      <w:r>
        <w:rPr>
          <w:rFonts w:cs="Consolas" w:hAnsi="Consolas" w:eastAsia="Consolas" w:ascii="Consolas"/>
          <w:w w:val="100"/>
          <w:sz w:val="20"/>
          <w:szCs w:val="20"/>
        </w:rPr>
        <w:t>         </w:t>
      </w:r>
      <w:r>
        <w:rPr>
          <w:rFonts w:cs="Consolas" w:hAnsi="Consolas" w:eastAsia="Consolas" w:ascii="Consolas"/>
          <w:w w:val="99"/>
          <w:sz w:val="20"/>
          <w:szCs w:val="20"/>
        </w:rPr>
        <w:t>(20</w:t>
      </w:r>
      <w:r>
        <w:rPr>
          <w:rFonts w:cs="Consolas" w:hAnsi="Consolas" w:eastAsia="Consolas" w:ascii="Consolas"/>
          <w:w w:val="100"/>
          <w:sz w:val="20"/>
          <w:szCs w:val="20"/>
        </w:rPr>
        <w:t> </w:t>
      </w:r>
      <w:r>
        <w:rPr>
          <w:rFonts w:cs="Consolas" w:hAnsi="Consolas" w:eastAsia="Consolas" w:ascii="Consolas"/>
          <w:w w:val="99"/>
          <w:sz w:val="20"/>
          <w:szCs w:val="20"/>
        </w:rPr>
        <w:t>pts)</w:t>
      </w:r>
      <w:r>
        <w:rPr>
          <w:rFonts w:cs="Consolas" w:hAnsi="Consolas" w:eastAsia="Consolas" w:ascii="Consolas"/>
          <w:w w:val="100"/>
          <w:sz w:val="20"/>
          <w:szCs w:val="20"/>
        </w:rPr>
      </w:r>
    </w:p>
    <w:p>
      <w:pPr>
        <w:rPr>
          <w:rFonts w:cs="Consolas" w:hAnsi="Consolas" w:eastAsia="Consolas" w:ascii="Consolas"/>
          <w:sz w:val="20"/>
          <w:szCs w:val="20"/>
        </w:rPr>
        <w:jc w:val="left"/>
        <w:spacing w:before="1"/>
        <w:ind w:left="1995" w:right="-49"/>
      </w:pPr>
      <w:r>
        <w:rPr>
          <w:rFonts w:cs="Consolas" w:hAnsi="Consolas" w:eastAsia="Consolas" w:ascii="Consolas"/>
          <w:w w:val="99"/>
          <w:sz w:val="20"/>
          <w:szCs w:val="20"/>
        </w:rPr>
        <w:t>c-</w:t>
      </w:r>
      <w:r>
        <w:rPr>
          <w:rFonts w:cs="Consolas" w:hAnsi="Consolas" w:eastAsia="Consolas" w:ascii="Consolas"/>
          <w:w w:val="100"/>
          <w:sz w:val="20"/>
          <w:szCs w:val="20"/>
        </w:rPr>
        <w:t> </w:t>
      </w:r>
      <w:r>
        <w:rPr>
          <w:rFonts w:cs="Consolas" w:hAnsi="Consolas" w:eastAsia="Consolas" w:ascii="Consolas"/>
          <w:w w:val="99"/>
          <w:sz w:val="20"/>
          <w:szCs w:val="20"/>
        </w:rPr>
        <w:t>Incluir</w:t>
      </w:r>
      <w:r>
        <w:rPr>
          <w:rFonts w:cs="Consolas" w:hAnsi="Consolas" w:eastAsia="Consolas" w:ascii="Consolas"/>
          <w:w w:val="100"/>
          <w:sz w:val="20"/>
          <w:szCs w:val="20"/>
        </w:rPr>
        <w:t> </w:t>
      </w:r>
      <w:r>
        <w:rPr>
          <w:rFonts w:cs="Consolas" w:hAnsi="Consolas" w:eastAsia="Consolas" w:ascii="Consolas"/>
          <w:w w:val="99"/>
          <w:sz w:val="20"/>
          <w:szCs w:val="20"/>
        </w:rPr>
        <w:t>Ganadores</w:t>
      </w:r>
      <w:r>
        <w:rPr>
          <w:rFonts w:cs="Consolas" w:hAnsi="Consolas" w:eastAsia="Consolas" w:ascii="Consolas"/>
          <w:w w:val="100"/>
          <w:sz w:val="20"/>
          <w:szCs w:val="20"/>
        </w:rPr>
        <w:t>   </w:t>
      </w:r>
      <w:r>
        <w:rPr>
          <w:rFonts w:cs="Consolas" w:hAnsi="Consolas" w:eastAsia="Consolas" w:ascii="Consolas"/>
          <w:w w:val="99"/>
          <w:sz w:val="20"/>
          <w:szCs w:val="20"/>
        </w:rPr>
        <w:t>(</w:t>
      </w:r>
      <w:r>
        <w:rPr>
          <w:rFonts w:cs="Consolas" w:hAnsi="Consolas" w:eastAsia="Consolas" w:ascii="Consolas"/>
          <w:w w:val="100"/>
          <w:sz w:val="20"/>
          <w:szCs w:val="20"/>
        </w:rPr>
        <w:t> </w:t>
      </w:r>
      <w:r>
        <w:rPr>
          <w:rFonts w:cs="Consolas" w:hAnsi="Consolas" w:eastAsia="Consolas" w:ascii="Consolas"/>
          <w:w w:val="99"/>
          <w:sz w:val="20"/>
          <w:szCs w:val="20"/>
        </w:rPr>
        <w:t>5</w:t>
      </w:r>
      <w:r>
        <w:rPr>
          <w:rFonts w:cs="Consolas" w:hAnsi="Consolas" w:eastAsia="Consolas" w:ascii="Consolas"/>
          <w:w w:val="100"/>
          <w:sz w:val="20"/>
          <w:szCs w:val="20"/>
        </w:rPr>
        <w:t> </w:t>
      </w:r>
      <w:r>
        <w:rPr>
          <w:rFonts w:cs="Consolas" w:hAnsi="Consolas" w:eastAsia="Consolas" w:ascii="Consolas"/>
          <w:w w:val="99"/>
          <w:sz w:val="20"/>
          <w:szCs w:val="20"/>
        </w:rPr>
        <w:t>pts)</w:t>
      </w:r>
      <w:r>
        <w:rPr>
          <w:rFonts w:cs="Consolas" w:hAnsi="Consolas" w:eastAsia="Consolas" w:ascii="Consolas"/>
          <w:w w:val="100"/>
          <w:sz w:val="20"/>
          <w:szCs w:val="20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11"/>
        <w:sectPr>
          <w:type w:val="continuous"/>
          <w:pgSz w:w="12240" w:h="15840"/>
          <w:pgMar w:top="1480" w:bottom="280" w:left="240" w:right="120"/>
          <w:cols w:num="2" w:equalWidth="off">
            <w:col w:w="5405" w:space="541"/>
            <w:col w:w="5934"/>
          </w:cols>
        </w:sectPr>
      </w:pPr>
      <w:r>
        <w:br w:type="column"/>
      </w:r>
      <w:r>
        <w:rPr>
          <w:rFonts w:cs="Consolas" w:hAnsi="Consolas" w:eastAsia="Consolas" w:ascii="Consolas"/>
          <w:sz w:val="24"/>
          <w:szCs w:val="24"/>
        </w:rPr>
        <w:t>45 pts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pict>
          <v:group style="position:absolute;margin-left:78.444pt;margin-top:35.4pt;width:451.516pt;height:70.4pt;mso-position-horizontal-relative:page;mso-position-vertical-relative:page;z-index:-638" coordorigin="1569,708" coordsize="9030,1408">
            <v:shape type="#_x0000_t75" style="position:absolute;left:9310;top:708;width:1214;height:994">
              <v:imagedata o:title="" r:id="rId21"/>
            </v:shape>
            <v:shape style="position:absolute;left:10466;top:1711;width:103;height:375" coordorigin="10466,1711" coordsize="103,375" path="m10466,2086l10569,2086,10569,1711,10466,1711,10466,2086xe" filled="t" fillcolor="#4AACC5" stroked="f">
              <v:path arrowok="t"/>
              <v:fill/>
            </v:shape>
            <v:shape style="position:absolute;left:1599;top:1712;width:103;height:374" coordorigin="1599,1712" coordsize="103,374" path="m1599,2086l1702,2086,1702,1712,1599,1712,1599,2086xe" filled="t" fillcolor="#4AACC5" stroked="f">
              <v:path arrowok="t"/>
              <v:fill/>
            </v:shape>
            <v:shape style="position:absolute;left:1702;top:1711;width:8764;height:375" coordorigin="1702,1711" coordsize="8764,375" path="m10466,1711l1702,1711,1702,2086,10466,2086,10466,1711xe" filled="t" fillcolor="#4AACC5" stroked="f">
              <v:path arrowok="t"/>
              <v:fill/>
            </v:shape>
            <v:shape style="position:absolute;left:1599;top:1706;width:8970;height:0" coordorigin="1599,1706" coordsize="8970,0" path="m1599,1706l10569,1706e" filled="f" stroked="t" strokeweight="0.58pt" strokecolor="#4AACC5">
              <v:path arrowok="t"/>
            </v:shape>
            <v:shape style="position:absolute;left:1594;top:1702;width:0;height:394" coordorigin="1594,1702" coordsize="0,394" path="m1594,1702l1594,2096e" filled="f" stroked="t" strokeweight="0.58pt" strokecolor="#4AACC5">
              <v:path arrowok="t"/>
            </v:shape>
            <v:shape style="position:absolute;left:1599;top:2091;width:8970;height:0" coordorigin="1599,2091" coordsize="8970,0" path="m1599,2091l10569,2091e" filled="f" stroked="t" strokeweight="0.58pt" strokecolor="#4AACC5">
              <v:path arrowok="t"/>
            </v:shape>
            <v:shape style="position:absolute;left:10574;top:1702;width:0;height:394" coordorigin="10574,1702" coordsize="0,394" path="m10574,1702l10574,2096e" filled="f" stroked="t" strokeweight="0.57998pt" strokecolor="#4AACC5">
              <v:path arrowok="t"/>
            </v:shape>
            <w10:wrap type="none"/>
          </v:group>
        </w:pict>
      </w: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17"/>
        <w:ind w:left="1462"/>
      </w:pPr>
      <w:r>
        <w:rPr>
          <w:rFonts w:cs="Consolas" w:hAnsi="Consolas" w:eastAsia="Consolas" w:ascii="Consolas"/>
          <w:sz w:val="24"/>
          <w:szCs w:val="24"/>
        </w:rPr>
        <w:t>5   Reportes        (5 pts c/u)   10 pts</w:t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9"/>
        <w:ind w:left="1462"/>
      </w:pPr>
      <w:r>
        <w:rPr>
          <w:rFonts w:cs="Consolas" w:hAnsi="Consolas" w:eastAsia="Consolas" w:ascii="Consolas"/>
          <w:sz w:val="24"/>
          <w:szCs w:val="24"/>
        </w:rPr>
        <w:t>6   Defensa del Proyecto           5 pts</w:t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Consolas" w:hAnsi="Consolas" w:eastAsia="Consolas" w:ascii="Consolas"/>
          <w:sz w:val="24"/>
          <w:szCs w:val="24"/>
        </w:rPr>
        <w:tabs>
          <w:tab w:pos="6340" w:val="left"/>
        </w:tabs>
        <w:jc w:val="left"/>
        <w:spacing w:before="17"/>
        <w:ind w:left="6342" w:right="5100" w:hanging="4347"/>
      </w:pPr>
      <w:r>
        <w:rPr>
          <w:rFonts w:cs="Consolas" w:hAnsi="Consolas" w:eastAsia="Consolas" w:ascii="Consolas"/>
          <w:sz w:val="24"/>
          <w:szCs w:val="24"/>
        </w:rPr>
        <w:t>Total</w:t>
        <w:tab/>
      </w:r>
      <w:r>
        <w:rPr>
          <w:rFonts w:cs="Consolas" w:hAnsi="Consolas" w:eastAsia="Consolas" w:ascii="Consolas"/>
          <w:sz w:val="24"/>
          <w:szCs w:val="24"/>
        </w:rPr>
        <w:t>100</w:t>
      </w:r>
      <w:r>
        <w:rPr>
          <w:rFonts w:cs="Consolas" w:hAnsi="Consolas" w:eastAsia="Consolas" w:ascii="Consolas"/>
          <w:sz w:val="24"/>
          <w:szCs w:val="24"/>
        </w:rPr>
        <w:t> pts</w:t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onsolas" w:hAnsi="Consolas" w:eastAsia="Consolas" w:ascii="Consolas"/>
          <w:sz w:val="24"/>
          <w:szCs w:val="24"/>
        </w:rPr>
        <w:jc w:val="left"/>
        <w:spacing w:before="17"/>
        <w:ind w:left="1995"/>
      </w:pPr>
      <w:r>
        <w:pict>
          <v:shape type="#_x0000_t202" style="position:absolute;margin-left:18.65pt;margin-top:743.65pt;width:580.05pt;height:27.35pt;mso-position-horizontal-relative:page;mso-position-vertical-relative:page;z-index:-639" filled="f" stroked="f">
            <v:textbox inset="0,0,0,0">
              <w:txbxContent>
                <w:p>
                  <w:pPr>
                    <w:rPr>
                      <w:sz w:val="15"/>
                      <w:szCs w:val="15"/>
                    </w:rPr>
                    <w:jc w:val="left"/>
                    <w:spacing w:before="5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4867"/>
                  </w:pPr>
                  <w:r>
                    <w:rPr>
                      <w:rFonts w:cs="Calibri" w:hAnsi="Calibri" w:eastAsia="Calibri" w:ascii="Calibri"/>
                      <w:b/>
                      <w:color w:val="FFFFFF"/>
                      <w:sz w:val="22"/>
                      <w:szCs w:val="22"/>
                    </w:rPr>
                    <w:t>U n i v e r s i d a d   T é c n i c a   N a c i o n a l         Página 10</w:t>
                  </w:r>
                  <w:r>
                    <w:rPr>
                      <w:rFonts w:cs="Calibri" w:hAnsi="Calibri" w:eastAsia="Calibri" w:ascii="Calibri"/>
                      <w:color w:val="0000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nsolas" w:hAnsi="Consolas" w:eastAsia="Consolas" w:ascii="Consolas"/>
          <w:sz w:val="24"/>
          <w:szCs w:val="24"/>
        </w:rPr>
        <w:t>Porcentaje                      20 %</w:t>
      </w:r>
    </w:p>
    <w:sectPr>
      <w:type w:val="continuous"/>
      <w:pgSz w:w="12240" w:h="15840"/>
      <w:pgMar w:top="1480" w:bottom="280" w:left="240" w:right="12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7.15pt;margin-top:742.15pt;width:583.05pt;height:30.75pt;mso-position-horizontal-relative:page;mso-position-vertical-relative:page;z-index:-664" coordorigin="343,14843" coordsize="11661,615">
          <v:shape style="position:absolute;left:416;top:14936;width:9406;height:492" coordorigin="416,14936" coordsize="9406,492" path="m476,14996l476,15368,9792,15398,9792,14966,446,14966,446,15398,9822,15428,9822,14936,416,14936,416,15428,9822,15428,446,15398,446,14966,9792,14966,9792,15398,476,15368,476,14996,9762,14996,9762,15368,476,14996xe" filled="t" fillcolor="#233E5F" stroked="f">
            <v:path arrowok="t"/>
            <v:fill/>
          </v:shape>
          <v:shape style="position:absolute;left:416;top:14936;width:9406;height:492" coordorigin="416,14936" coordsize="9406,492" path="m476,14996l9762,15368,9762,14996,476,14996xe" filled="t" fillcolor="#233E5F" stroked="f">
            <v:path arrowok="t"/>
            <v:fill/>
          </v:shape>
          <v:shape style="position:absolute;left:416;top:15420;width:9406;height:8" coordorigin="416,15420" coordsize="9406,8" path="m416,15428l9822,15428,9822,15420,416,15420,416,15428xe" filled="t" fillcolor="#233E5F" stroked="f">
            <v:path arrowok="t"/>
            <v:fill/>
          </v:shape>
          <v:shape style="position:absolute;left:426;top:14926;width:9346;height:432" coordorigin="426,14926" coordsize="9346,432" path="m426,15358l9772,15358,9772,14926,426,14926,426,15358xe" filled="f" stroked="t" strokeweight="3pt" strokecolor="#F1F1F1">
            <v:path arrowok="t"/>
          </v:shape>
          <v:shape style="position:absolute;left:9805;top:14936;width:2162;height:492" coordorigin="9805,14936" coordsize="2162,492" path="m9865,14996l9865,15368,11937,15398,11937,14966,9835,14966,9835,15398,11967,15428,11967,14936,9805,14936,9805,15428,11967,15428,9835,15398,9835,14966,11937,14966,11937,15398,9865,15368,9865,14996,11907,14996,11907,15368,9865,14996xe" filled="t" fillcolor="#233E5F" stroked="f">
            <v:path arrowok="t"/>
            <v:fill/>
          </v:shape>
          <v:shape style="position:absolute;left:9805;top:14936;width:2162;height:492" coordorigin="9805,14936" coordsize="2162,492" path="m9865,14996l11907,15368,11907,14996,9865,14996xe" filled="t" fillcolor="#233E5F" stroked="f">
            <v:path arrowok="t"/>
            <v:fill/>
          </v:shape>
          <v:shape style="position:absolute;left:9805;top:15420;width:2162;height:8" coordorigin="9805,15420" coordsize="2162,8" path="m9805,15428l11967,15428,11967,15420,9805,15420,9805,15428xe" filled="t" fillcolor="#233E5F" stroked="f">
            <v:path arrowok="t"/>
            <v:fill/>
          </v:shape>
          <v:shape style="position:absolute;left:9815;top:14926;width:2102;height:432" coordorigin="9815,14926" coordsize="2102,432" path="m9815,15358l11917,15358,11917,14926,9815,14926,9815,15358xe" filled="f" stroked="t" strokeweight="3pt" strokecolor="#F1F1F1">
            <v:path arrowok="t"/>
          </v:shape>
          <v:shape style="position:absolute;left:373;top:14873;width:11601;height:547" coordorigin="373,14873" coordsize="11601,547" path="m373,15420l11974,15420,11974,14873,373,14873,373,15420xe" filled="t" fillcolor="#4F81BC" stroked="f">
            <v:path arrowok="t"/>
            <v:fill/>
          </v:shape>
          <v:shape style="position:absolute;left:373;top:14873;width:11601;height:547" coordorigin="373,14873" coordsize="11601,547" path="m373,15420l11974,15420,11974,14873,373,14873,373,15420xe" filled="f" stroked="t" strokeweight="3pt" strokecolor="#F1F1F1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7.15pt;margin-top:742.15pt;width:583.05pt;height:30.75pt;mso-position-horizontal-relative:page;mso-position-vertical-relative:page;z-index:-663" coordorigin="343,14843" coordsize="11661,615">
          <v:shape style="position:absolute;left:416;top:14936;width:9406;height:492" coordorigin="416,14936" coordsize="9406,492" path="m476,14996l476,15368,9792,15398,9792,14966,446,14966,446,15398,9822,15428,9822,14936,416,14936,416,15428,9822,15428,446,15398,446,14966,9792,14966,9792,15398,476,15368,476,14996,9762,14996,9762,15368,476,14996xe" filled="t" fillcolor="#233E5F" stroked="f">
            <v:path arrowok="t"/>
            <v:fill/>
          </v:shape>
          <v:shape style="position:absolute;left:416;top:14936;width:9406;height:492" coordorigin="416,14936" coordsize="9406,492" path="m476,14996l9762,15368,9762,14996,476,14996xe" filled="t" fillcolor="#233E5F" stroked="f">
            <v:path arrowok="t"/>
            <v:fill/>
          </v:shape>
          <v:shape style="position:absolute;left:416;top:15420;width:9406;height:8" coordorigin="416,15420" coordsize="9406,8" path="m416,15428l9822,15428,9822,15420,416,15420,416,15428xe" filled="t" fillcolor="#233E5F" stroked="f">
            <v:path arrowok="t"/>
            <v:fill/>
          </v:shape>
          <v:shape style="position:absolute;left:426;top:14926;width:9346;height:432" coordorigin="426,14926" coordsize="9346,432" path="m426,15358l9772,15358,9772,14926,426,14926,426,15358xe" filled="f" stroked="t" strokeweight="3pt" strokecolor="#F1F1F1">
            <v:path arrowok="t"/>
          </v:shape>
          <v:shape style="position:absolute;left:9805;top:14936;width:2162;height:492" coordorigin="9805,14936" coordsize="2162,492" path="m9865,14996l9865,15368,11937,15398,11937,14966,9835,14966,9835,15398,11967,15428,11967,14936,9805,14936,9805,15428,11967,15428,9835,15398,9835,14966,11937,14966,11937,15398,9865,15368,9865,14996,11907,14996,11907,15368,9865,14996xe" filled="t" fillcolor="#233E5F" stroked="f">
            <v:path arrowok="t"/>
            <v:fill/>
          </v:shape>
          <v:shape style="position:absolute;left:9805;top:14936;width:2162;height:492" coordorigin="9805,14936" coordsize="2162,492" path="m9865,14996l11907,15368,11907,14996,9865,14996xe" filled="t" fillcolor="#233E5F" stroked="f">
            <v:path arrowok="t"/>
            <v:fill/>
          </v:shape>
          <v:shape style="position:absolute;left:9805;top:15420;width:2162;height:8" coordorigin="9805,15420" coordsize="2162,8" path="m9805,15428l11967,15428,11967,15420,9805,15420,9805,15428xe" filled="t" fillcolor="#233E5F" stroked="f">
            <v:path arrowok="t"/>
            <v:fill/>
          </v:shape>
          <v:shape style="position:absolute;left:9815;top:14926;width:2102;height:432" coordorigin="9815,14926" coordsize="2102,432" path="m9815,15358l11917,15358,11917,14926,9815,14926,9815,15358xe" filled="f" stroked="t" strokeweight="3pt" strokecolor="#F1F1F1">
            <v:path arrowok="t"/>
          </v:shape>
          <v:shape style="position:absolute;left:373;top:14873;width:11601;height:547" coordorigin="373,14873" coordsize="11601,547" path="m373,15420l11974,15420,11974,14873,373,14873,373,15420xe" filled="t" fillcolor="#4F81BC" stroked="f">
            <v:path arrowok="t"/>
            <v:fill/>
          </v:shape>
          <v:shape style="position:absolute;left:373;top:14873;width:11601;height:547" coordorigin="373,14873" coordsize="11601,547" path="m373,15420l11974,15420,11974,14873,373,14873,373,15420xe" filled="f" stroked="t" strokeweight="3pt" strokecolor="#F1F1F1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7.15pt;margin-top:742.15pt;width:583.05pt;height:30.75pt;mso-position-horizontal-relative:page;mso-position-vertical-relative:page;z-index:-661" coordorigin="343,14843" coordsize="11661,615">
          <v:shape style="position:absolute;left:416;top:14936;width:9406;height:492" coordorigin="416,14936" coordsize="9406,492" path="m476,14996l476,15368,9792,15398,9792,14966,446,14966,446,15398,9822,15428,9822,14936,416,14936,416,15428,9822,15428,446,15398,446,14966,9792,14966,9792,15398,476,15368,476,14996,9762,14996,9762,15368,476,14996xe" filled="t" fillcolor="#233E5F" stroked="f">
            <v:path arrowok="t"/>
            <v:fill/>
          </v:shape>
          <v:shape style="position:absolute;left:416;top:14936;width:9406;height:492" coordorigin="416,14936" coordsize="9406,492" path="m476,14996l9762,15368,9762,14996,476,14996xe" filled="t" fillcolor="#233E5F" stroked="f">
            <v:path arrowok="t"/>
            <v:fill/>
          </v:shape>
          <v:shape style="position:absolute;left:416;top:15420;width:9406;height:8" coordorigin="416,15420" coordsize="9406,8" path="m416,15428l9822,15428,9822,15420,416,15420,416,15428xe" filled="t" fillcolor="#233E5F" stroked="f">
            <v:path arrowok="t"/>
            <v:fill/>
          </v:shape>
          <v:shape style="position:absolute;left:426;top:14926;width:9346;height:432" coordorigin="426,14926" coordsize="9346,432" path="m426,15358l9772,15358,9772,14926,426,14926,426,15358xe" filled="f" stroked="t" strokeweight="3pt" strokecolor="#F1F1F1">
            <v:path arrowok="t"/>
          </v:shape>
          <v:shape style="position:absolute;left:9805;top:14936;width:2162;height:492" coordorigin="9805,14936" coordsize="2162,492" path="m9865,14996l9865,15368,11937,15398,11937,14966,9835,14966,9835,15398,11967,15428,11967,14936,9805,14936,9805,15428,11967,15428,9835,15398,9835,14966,11937,14966,11937,15398,9865,15368,9865,14996,11907,14996,11907,15368,9865,14996xe" filled="t" fillcolor="#233E5F" stroked="f">
            <v:path arrowok="t"/>
            <v:fill/>
          </v:shape>
          <v:shape style="position:absolute;left:9805;top:14936;width:2162;height:492" coordorigin="9805,14936" coordsize="2162,492" path="m9865,14996l11907,15368,11907,14996,9865,14996xe" filled="t" fillcolor="#233E5F" stroked="f">
            <v:path arrowok="t"/>
            <v:fill/>
          </v:shape>
          <v:shape style="position:absolute;left:9805;top:15420;width:2162;height:8" coordorigin="9805,15420" coordsize="2162,8" path="m9805,15428l11967,15428,11967,15420,9805,15420,9805,15428xe" filled="t" fillcolor="#233E5F" stroked="f">
            <v:path arrowok="t"/>
            <v:fill/>
          </v:shape>
          <v:shape style="position:absolute;left:9815;top:14926;width:2102;height:432" coordorigin="9815,14926" coordsize="2102,432" path="m9815,15358l11917,15358,11917,14926,9815,14926,9815,15358xe" filled="f" stroked="t" strokeweight="3pt" strokecolor="#F1F1F1">
            <v:path arrowok="t"/>
          </v:shape>
          <v:shape style="position:absolute;left:373;top:14873;width:11601;height:547" coordorigin="373,14873" coordsize="11601,547" path="m373,15420l11974,15420,11974,14873,373,14873,373,15420xe" filled="t" fillcolor="#4F81BC" stroked="f">
            <v:path arrowok="t"/>
            <v:fill/>
          </v:shape>
          <v:shape style="position:absolute;left:373;top:14873;width:11601;height:547" coordorigin="373,14873" coordsize="11601,547" path="m373,15420l11974,15420,11974,14873,373,14873,373,15420xe" filled="f" stroked="t" strokeweight="3pt" strokecolor="#F1F1F1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7.15pt;margin-top:742.15pt;width:583.05pt;height:30.75pt;mso-position-horizontal-relative:page;mso-position-vertical-relative:page;z-index:-660" coordorigin="343,14843" coordsize="11661,615">
          <v:shape style="position:absolute;left:416;top:14936;width:9406;height:492" coordorigin="416,14936" coordsize="9406,492" path="m476,14996l476,15368,9792,15398,9792,14966,446,14966,446,15398,9822,15428,9822,14936,416,14936,416,15428,9822,15428,446,15398,446,14966,9792,14966,9792,15398,476,15368,476,14996,9762,14996,9762,15368,476,14996xe" filled="t" fillcolor="#233E5F" stroked="f">
            <v:path arrowok="t"/>
            <v:fill/>
          </v:shape>
          <v:shape style="position:absolute;left:416;top:14936;width:9406;height:492" coordorigin="416,14936" coordsize="9406,492" path="m476,14996l9762,15368,9762,14996,476,14996xe" filled="t" fillcolor="#233E5F" stroked="f">
            <v:path arrowok="t"/>
            <v:fill/>
          </v:shape>
          <v:shape style="position:absolute;left:416;top:15420;width:9406;height:8" coordorigin="416,15420" coordsize="9406,8" path="m416,15428l9822,15428,9822,15420,416,15420,416,15428xe" filled="t" fillcolor="#233E5F" stroked="f">
            <v:path arrowok="t"/>
            <v:fill/>
          </v:shape>
          <v:shape style="position:absolute;left:426;top:14926;width:9346;height:432" coordorigin="426,14926" coordsize="9346,432" path="m426,15358l9772,15358,9772,14926,426,14926,426,15358xe" filled="f" stroked="t" strokeweight="3pt" strokecolor="#F1F1F1">
            <v:path arrowok="t"/>
          </v:shape>
          <v:shape style="position:absolute;left:9805;top:14936;width:2162;height:492" coordorigin="9805,14936" coordsize="2162,492" path="m9865,14996l9865,15368,11937,15398,11937,14966,9835,14966,9835,15398,11967,15428,11967,14936,9805,14936,9805,15428,11967,15428,9835,15398,9835,14966,11937,14966,11937,15398,9865,15368,9865,14996,11907,14996,11907,15368,9865,14996xe" filled="t" fillcolor="#233E5F" stroked="f">
            <v:path arrowok="t"/>
            <v:fill/>
          </v:shape>
          <v:shape style="position:absolute;left:9805;top:14936;width:2162;height:492" coordorigin="9805,14936" coordsize="2162,492" path="m9865,14996l11907,15368,11907,14996,9865,14996xe" filled="t" fillcolor="#233E5F" stroked="f">
            <v:path arrowok="t"/>
            <v:fill/>
          </v:shape>
          <v:shape style="position:absolute;left:9805;top:15420;width:2162;height:8" coordorigin="9805,15420" coordsize="2162,8" path="m9805,15428l11967,15428,11967,15420,9805,15420,9805,15428xe" filled="t" fillcolor="#233E5F" stroked="f">
            <v:path arrowok="t"/>
            <v:fill/>
          </v:shape>
          <v:shape style="position:absolute;left:9815;top:14926;width:2102;height:432" coordorigin="9815,14926" coordsize="2102,432" path="m9815,15358l11917,15358,11917,14926,9815,14926,9815,15358xe" filled="f" stroked="t" strokeweight="3pt" strokecolor="#F1F1F1">
            <v:path arrowok="t"/>
          </v:shape>
          <v:shape style="position:absolute;left:373;top:14873;width:11601;height:547" coordorigin="373,14873" coordsize="11601,547" path="m373,15420l11974,15420,11974,14873,373,14873,373,15420xe" filled="t" fillcolor="#4F81BC" stroked="f">
            <v:path arrowok="t"/>
            <v:fill/>
          </v:shape>
          <v:shape style="position:absolute;left:373;top:14873;width:11601;height:547" coordorigin="373,14873" coordsize="11601,547" path="m373,15420l11974,15420,11974,14873,373,14873,373,15420xe" filled="f" stroked="t" strokeweight="3pt" strokecolor="#F1F1F1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7.15pt;margin-top:742.15pt;width:583.05pt;height:30.75pt;mso-position-horizontal-relative:page;mso-position-vertical-relative:page;z-index:-659" coordorigin="343,14843" coordsize="11661,615">
          <v:shape style="position:absolute;left:416;top:14936;width:9406;height:492" coordorigin="416,14936" coordsize="9406,492" path="m476,14996l476,15368,9792,15398,9792,14966,446,14966,446,15398,9822,15428,9822,14936,416,14936,416,15428,9822,15428,446,15398,446,14966,9792,14966,9792,15398,476,15368,476,14996,9762,14996,9762,15368,476,14996xe" filled="t" fillcolor="#233E5F" stroked="f">
            <v:path arrowok="t"/>
            <v:fill/>
          </v:shape>
          <v:shape style="position:absolute;left:416;top:14936;width:9406;height:492" coordorigin="416,14936" coordsize="9406,492" path="m476,14996l9762,15368,9762,14996,476,14996xe" filled="t" fillcolor="#233E5F" stroked="f">
            <v:path arrowok="t"/>
            <v:fill/>
          </v:shape>
          <v:shape style="position:absolute;left:416;top:15420;width:9406;height:8" coordorigin="416,15420" coordsize="9406,8" path="m416,15428l9822,15428,9822,15420,416,15420,416,15428xe" filled="t" fillcolor="#233E5F" stroked="f">
            <v:path arrowok="t"/>
            <v:fill/>
          </v:shape>
          <v:shape style="position:absolute;left:426;top:14926;width:9346;height:432" coordorigin="426,14926" coordsize="9346,432" path="m426,15358l9772,15358,9772,14926,426,14926,426,15358xe" filled="f" stroked="t" strokeweight="3pt" strokecolor="#F1F1F1">
            <v:path arrowok="t"/>
          </v:shape>
          <v:shape style="position:absolute;left:9805;top:14936;width:2162;height:492" coordorigin="9805,14936" coordsize="2162,492" path="m9865,14996l9865,15368,11937,15398,11937,14966,9835,14966,9835,15398,11967,15428,11967,14936,9805,14936,9805,15428,11967,15428,9835,15398,9835,14966,11937,14966,11937,15398,9865,15368,9865,14996,11907,14996,11907,15368,9865,14996xe" filled="t" fillcolor="#233E5F" stroked="f">
            <v:path arrowok="t"/>
            <v:fill/>
          </v:shape>
          <v:shape style="position:absolute;left:9805;top:14936;width:2162;height:492" coordorigin="9805,14936" coordsize="2162,492" path="m9865,14996l11907,15368,11907,14996,9865,14996xe" filled="t" fillcolor="#233E5F" stroked="f">
            <v:path arrowok="t"/>
            <v:fill/>
          </v:shape>
          <v:shape style="position:absolute;left:9805;top:15420;width:2162;height:8" coordorigin="9805,15420" coordsize="2162,8" path="m9805,15428l11967,15428,11967,15420,9805,15420,9805,15428xe" filled="t" fillcolor="#233E5F" stroked="f">
            <v:path arrowok="t"/>
            <v:fill/>
          </v:shape>
          <v:shape style="position:absolute;left:9815;top:14926;width:2102;height:432" coordorigin="9815,14926" coordsize="2102,432" path="m9815,15358l11917,15358,11917,14926,9815,14926,9815,15358xe" filled="f" stroked="t" strokeweight="3pt" strokecolor="#F1F1F1">
            <v:path arrowok="t"/>
          </v:shape>
          <v:shape style="position:absolute;left:373;top:14873;width:11601;height:547" coordorigin="373,14873" coordsize="11601,547" path="m373,15420l11974,15420,11974,14873,373,14873,373,15420xe" filled="t" fillcolor="#4F81BC" stroked="f">
            <v:path arrowok="t"/>
            <v:fill/>
          </v:shape>
          <v:shape style="position:absolute;left:373;top:14873;width:11601;height:547" coordorigin="373,14873" coordsize="11601,547" path="m373,15420l11974,15420,11974,14873,373,14873,373,15420xe" filled="f" stroked="t" strokeweight="3pt" strokecolor="#F1F1F1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65.48pt;margin-top:35.4pt;width:60.72pt;height:49.68pt;mso-position-horizontal-relative:page;mso-position-vertical-relative:page;z-index:-662">
          <v:imagedata o:title="" r:id="rId1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jpg"/><Relationship Id="rId6" Type="http://schemas.openxmlformats.org/officeDocument/2006/relationships/image" Target="media\image2.jpg"/><Relationship Id="rId7" Type="http://schemas.openxmlformats.org/officeDocument/2006/relationships/footer" Target="footer2.xml"/><Relationship Id="rId8" Type="http://schemas.openxmlformats.org/officeDocument/2006/relationships/image" Target="media\image1.jpg"/><Relationship Id="rId9" Type="http://schemas.openxmlformats.org/officeDocument/2006/relationships/image" Target="media\image3.jpg"/><Relationship Id="rId10" Type="http://schemas.openxmlformats.org/officeDocument/2006/relationships/image" Target="media\image1.jpg"/><Relationship Id="rId11" Type="http://schemas.openxmlformats.org/officeDocument/2006/relationships/image" Target="media\image4.jpg"/><Relationship Id="rId12" Type="http://schemas.openxmlformats.org/officeDocument/2006/relationships/header" Target="header1.xml"/><Relationship Id="rId13" Type="http://schemas.openxmlformats.org/officeDocument/2006/relationships/image" Target="media\image5.jpg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image" Target="media\image1.jpg"/><Relationship Id="rId17" Type="http://schemas.openxmlformats.org/officeDocument/2006/relationships/image" Target="media\image6.jpg"/><Relationship Id="rId18" Type="http://schemas.openxmlformats.org/officeDocument/2006/relationships/footer" Target="footer4.xml"/><Relationship Id="rId19" Type="http://schemas.openxmlformats.org/officeDocument/2006/relationships/header" Target="header3.xml"/><Relationship Id="rId20" Type="http://schemas.openxmlformats.org/officeDocument/2006/relationships/footer" Target="footer5.xml"/><Relationship Id="rId21" Type="http://schemas.openxmlformats.org/officeDocument/2006/relationships/image" Target="media\image1.jp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